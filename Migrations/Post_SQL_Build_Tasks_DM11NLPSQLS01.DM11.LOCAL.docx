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728F" w14:textId="77777777" w:rsidR="00FF663B" w:rsidRDefault="00FF663B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FF663B">
        <w:rPr>
          <w:b/>
          <w:bCs/>
          <w:i/>
          <w:iCs/>
          <w:color w:val="538135" w:themeColor="accent6" w:themeShade="BF"/>
          <w:sz w:val="40"/>
          <w:szCs w:val="40"/>
        </w:rPr>
        <w:t>DM11NLPSQLS01.DM</w:t>
      </w:r>
      <w:proofErr w:type="gramStart"/>
      <w:r w:rsidRPr="00FF663B">
        <w:rPr>
          <w:b/>
          <w:bCs/>
          <w:i/>
          <w:iCs/>
          <w:color w:val="538135" w:themeColor="accent6" w:themeShade="BF"/>
          <w:sz w:val="40"/>
          <w:szCs w:val="40"/>
        </w:rPr>
        <w:t>11.LOCAL</w:t>
      </w:r>
      <w:proofErr w:type="gramEnd"/>
    </w:p>
    <w:p w14:paraId="5E5B3D6E" w14:textId="6AE2C4DE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67006231" w:rsidR="00DA002E" w:rsidRPr="00DA002E" w:rsidRDefault="00DA002E" w:rsidP="00DA002E">
      <w:pPr>
        <w:rPr>
          <w:rFonts w:cstheme="minorHAnsi"/>
          <w:sz w:val="24"/>
          <w:szCs w:val="24"/>
        </w:rPr>
      </w:pP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213D0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37B01CDB" w:rsidR="00EE202C" w:rsidRDefault="00EE202C" w:rsidP="002814BC">
      <w:pPr>
        <w:textAlignment w:val="baseline"/>
        <w:rPr>
          <w:color w:val="000000"/>
          <w:sz w:val="27"/>
          <w:szCs w:val="27"/>
        </w:rPr>
      </w:pPr>
      <w:r w:rsidRPr="008920A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r w:rsidR="008F3748">
        <w:rPr>
          <w:rStyle w:val="ui-provider"/>
        </w:rPr>
        <w:t>RITM0288778</w:t>
      </w:r>
      <w:r>
        <w:rPr>
          <w:color w:val="000000"/>
          <w:sz w:val="27"/>
          <w:szCs w:val="27"/>
        </w:rPr>
        <w:t>)</w:t>
      </w:r>
    </w:p>
    <w:p w14:paraId="1C8E787F" w14:textId="2389FC79" w:rsidR="002814BC" w:rsidRPr="00E602B6" w:rsidRDefault="001E048F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8513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rFonts w:ascii="Segoe UI Symbol" w:hAnsi="Segoe UI Symbol" w:cs="Segoe UI Symbol"/>
          <w:color w:val="000000"/>
          <w:sz w:val="27"/>
          <w:szCs w:val="27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7FB31E8F" w:rsidR="00B94627" w:rsidRPr="00E602B6" w:rsidRDefault="003B6E5F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C6142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7680249A" w:rsidR="00BD1F0E" w:rsidRPr="00E602B6" w:rsidRDefault="003B6E5F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AB213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50175100" w:rsidR="00BD1F0E" w:rsidRPr="00E602B6" w:rsidRDefault="003B6E5F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AB213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Check memory allocation </w:t>
      </w:r>
    </w:p>
    <w:p w14:paraId="6FD656FF" w14:textId="6170FD86" w:rsidR="00E602B6" w:rsidRPr="00E602B6" w:rsidRDefault="003B6E5F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91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38B2968A" w:rsidR="00E602B6" w:rsidRPr="00E602B6" w:rsidRDefault="004A5347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4746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  <w:r w:rsidR="00ED4206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11AF943" w14:textId="70440654" w:rsidR="008B5545" w:rsidRDefault="00926E6E" w:rsidP="00E602B6">
      <w:pPr>
        <w:textAlignment w:val="baseline"/>
        <w:rPr>
          <w:color w:val="000000"/>
          <w:sz w:val="27"/>
          <w:szCs w:val="27"/>
        </w:rPr>
      </w:pPr>
      <w:r w:rsidRPr="000D40D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8B5545">
        <w:rPr>
          <w:color w:val="000000"/>
          <w:sz w:val="27"/>
          <w:szCs w:val="27"/>
        </w:rPr>
        <w:t xml:space="preserve"> Ensure Agent Operators exist</w:t>
      </w:r>
    </w:p>
    <w:p w14:paraId="291FE0C8" w14:textId="13C5E440" w:rsidR="00477225" w:rsidRDefault="00926E6E" w:rsidP="00437710">
      <w:pPr>
        <w:textAlignment w:val="baseline"/>
        <w:rPr>
          <w:color w:val="000000"/>
          <w:sz w:val="27"/>
          <w:szCs w:val="27"/>
        </w:rPr>
      </w:pPr>
      <w:r w:rsidRPr="002511C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477225">
        <w:rPr>
          <w:color w:val="000000"/>
          <w:sz w:val="27"/>
          <w:szCs w:val="27"/>
        </w:rPr>
        <w:t xml:space="preserve"> Ensure Custom Mail profiles exist</w:t>
      </w:r>
    </w:p>
    <w:p w14:paraId="7E47E408" w14:textId="64CBB675" w:rsidR="00B324C7" w:rsidRDefault="00080AA2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 w:rsidRPr="002511C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324C7">
        <w:rPr>
          <w:color w:val="000000"/>
          <w:sz w:val="27"/>
          <w:szCs w:val="27"/>
        </w:rPr>
        <w:t xml:space="preserve"> Ensure drive specifications are met</w:t>
      </w:r>
    </w:p>
    <w:p w14:paraId="29B04CD5" w14:textId="66CA58B6" w:rsidR="00B324C7" w:rsidRDefault="00D36A57" w:rsidP="00D652C4">
      <w:pPr>
        <w:textAlignment w:val="baseline"/>
        <w:rPr>
          <w:color w:val="000000"/>
          <w:sz w:val="27"/>
          <w:szCs w:val="27"/>
        </w:rPr>
      </w:pPr>
      <w:r w:rsidRPr="004A2FD4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324C7"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9" w:history="1">
        <w:r w:rsidR="00E06E4C">
          <w:rPr>
            <w:rStyle w:val="Hyperlink"/>
            <w:rFonts w:ascii="Arial" w:hAnsi="Arial" w:cs="Arial"/>
            <w:color w:val="303A46"/>
            <w:sz w:val="20"/>
            <w:szCs w:val="20"/>
          </w:rPr>
          <w:t>TASK0628461</w:t>
        </w:r>
      </w:hyperlink>
      <w:r w:rsidR="00B324C7">
        <w:rPr>
          <w:color w:val="000000"/>
          <w:sz w:val="27"/>
          <w:szCs w:val="27"/>
        </w:rPr>
        <w:t>)</w:t>
      </w:r>
    </w:p>
    <w:p w14:paraId="3A906B32" w14:textId="584E615E" w:rsidR="36FD0D78" w:rsidRPr="00A61332" w:rsidRDefault="00A83BB2" w:rsidP="00D652C4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 w:rsidRPr="005A2C96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</w:t>
      </w:r>
      <w:r w:rsidR="004E712B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4E712B">
        <w:rPr>
          <w:rFonts w:ascii="Calibri" w:eastAsia="Times New Roman" w:hAnsi="Calibri" w:cs="Calibri"/>
          <w:sz w:val="24"/>
          <w:szCs w:val="24"/>
        </w:rPr>
        <w:t xml:space="preserve">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00D4AAE6" w:rsidR="21656C50" w:rsidRDefault="00AB6FA5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proofErr w:type="gramStart"/>
      <w:r w:rsidRPr="00C05FF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="00304534">
        <w:rPr>
          <w:color w:val="000000"/>
          <w:sz w:val="27"/>
          <w:szCs w:val="27"/>
        </w:rPr>
        <w:t xml:space="preserve"> Check</w:t>
      </w:r>
      <w:proofErr w:type="gramEnd"/>
      <w:r w:rsidR="00304534">
        <w:rPr>
          <w:color w:val="000000"/>
          <w:sz w:val="27"/>
          <w:szCs w:val="27"/>
        </w:rPr>
        <w:t xml:space="preserve">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1C6142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1C6142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1C6142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0554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0AA2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40D1"/>
    <w:rsid w:val="000D5A7E"/>
    <w:rsid w:val="000E2B92"/>
    <w:rsid w:val="000F1135"/>
    <w:rsid w:val="000F5392"/>
    <w:rsid w:val="0010701E"/>
    <w:rsid w:val="0011648F"/>
    <w:rsid w:val="00120892"/>
    <w:rsid w:val="00126FBE"/>
    <w:rsid w:val="00131E72"/>
    <w:rsid w:val="00135476"/>
    <w:rsid w:val="00144CF4"/>
    <w:rsid w:val="00146147"/>
    <w:rsid w:val="0014683C"/>
    <w:rsid w:val="00146FD9"/>
    <w:rsid w:val="00154E75"/>
    <w:rsid w:val="00154F07"/>
    <w:rsid w:val="00164415"/>
    <w:rsid w:val="00166116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C6142"/>
    <w:rsid w:val="001D504F"/>
    <w:rsid w:val="001D5892"/>
    <w:rsid w:val="001D7CC9"/>
    <w:rsid w:val="001E048F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5EC6"/>
    <w:rsid w:val="0022607F"/>
    <w:rsid w:val="00242405"/>
    <w:rsid w:val="00244815"/>
    <w:rsid w:val="00247367"/>
    <w:rsid w:val="00247B2E"/>
    <w:rsid w:val="002511CA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B6E5F"/>
    <w:rsid w:val="003D19D0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3FB2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2FD4"/>
    <w:rsid w:val="004A45AF"/>
    <w:rsid w:val="004A5347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06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4746A"/>
    <w:rsid w:val="00550932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1759"/>
    <w:rsid w:val="005A2C96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2880"/>
    <w:rsid w:val="0072346F"/>
    <w:rsid w:val="007244BD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76F02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20AA"/>
    <w:rsid w:val="00893354"/>
    <w:rsid w:val="008944CA"/>
    <w:rsid w:val="008B5545"/>
    <w:rsid w:val="008B5971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3748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26E6E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2F5B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A99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B2"/>
    <w:rsid w:val="00A83BC4"/>
    <w:rsid w:val="00A8513B"/>
    <w:rsid w:val="00A86B30"/>
    <w:rsid w:val="00A9204E"/>
    <w:rsid w:val="00AA7A66"/>
    <w:rsid w:val="00AB1703"/>
    <w:rsid w:val="00AB2131"/>
    <w:rsid w:val="00AB6FA5"/>
    <w:rsid w:val="00AC3B8C"/>
    <w:rsid w:val="00AD2F3A"/>
    <w:rsid w:val="00AD3041"/>
    <w:rsid w:val="00AD6899"/>
    <w:rsid w:val="00AE0A38"/>
    <w:rsid w:val="00AE7EC4"/>
    <w:rsid w:val="00AF0A02"/>
    <w:rsid w:val="00AF29E0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5FFE"/>
    <w:rsid w:val="00C06340"/>
    <w:rsid w:val="00C06D23"/>
    <w:rsid w:val="00C11990"/>
    <w:rsid w:val="00C15802"/>
    <w:rsid w:val="00C17405"/>
    <w:rsid w:val="00C23586"/>
    <w:rsid w:val="00C2548E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2DEA"/>
    <w:rsid w:val="00C93C4F"/>
    <w:rsid w:val="00C94B43"/>
    <w:rsid w:val="00CA31E3"/>
    <w:rsid w:val="00CA6357"/>
    <w:rsid w:val="00CB4283"/>
    <w:rsid w:val="00CC0F69"/>
    <w:rsid w:val="00CC4C25"/>
    <w:rsid w:val="00CC591F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3253"/>
    <w:rsid w:val="00D344B8"/>
    <w:rsid w:val="00D36A57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74E68"/>
    <w:rsid w:val="00D8426D"/>
    <w:rsid w:val="00D84FC9"/>
    <w:rsid w:val="00D86788"/>
    <w:rsid w:val="00D94028"/>
    <w:rsid w:val="00D94161"/>
    <w:rsid w:val="00DA002E"/>
    <w:rsid w:val="00DA1E75"/>
    <w:rsid w:val="00DA5A8B"/>
    <w:rsid w:val="00DA62EB"/>
    <w:rsid w:val="00DA71D7"/>
    <w:rsid w:val="00DB32F2"/>
    <w:rsid w:val="00DE32BD"/>
    <w:rsid w:val="00DF1942"/>
    <w:rsid w:val="00DF1EA9"/>
    <w:rsid w:val="00DF620A"/>
    <w:rsid w:val="00DF6315"/>
    <w:rsid w:val="00E01527"/>
    <w:rsid w:val="00E020A5"/>
    <w:rsid w:val="00E06E4C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B0F2B"/>
    <w:rsid w:val="00EC05E1"/>
    <w:rsid w:val="00ED4206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13D0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091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43F9"/>
    <w:rsid w:val="00FD6033"/>
    <w:rsid w:val="00FE6D35"/>
    <w:rsid w:val="00FE73A5"/>
    <w:rsid w:val="00FE7C4F"/>
    <w:rsid w:val="00FF27F7"/>
    <w:rsid w:val="00FF6043"/>
    <w:rsid w:val="00FF663B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  <w:style w:type="character" w:customStyle="1" w:styleId="ui-provider">
    <w:name w:val="ui-provider"/>
    <w:basedOn w:val="DefaultParagraphFont"/>
    <w:rsid w:val="008F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task.do?sys_id=7030ed9b1bf4a190b2ca4002dd4bcb44&amp;sysparm_record_target=sc_task&amp;sysparm_record_row=5&amp;sysparm_record_rows=14&amp;sysparm_record_list=request_item%3D02a39c26dbf0e590848e804305961930%5EORDERBYnumb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27584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2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2082</TotalTime>
  <Pages>2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57</cp:revision>
  <dcterms:created xsi:type="dcterms:W3CDTF">2022-12-22T12:06:00Z</dcterms:created>
  <dcterms:modified xsi:type="dcterms:W3CDTF">2023-03-08T09:22:00Z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