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24E4" w14:textId="77777777" w:rsidR="00987A03" w:rsidRDefault="00987A03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proofErr w:type="gramStart"/>
      <w:r w:rsidRPr="00987A03">
        <w:rPr>
          <w:b/>
          <w:bCs/>
          <w:i/>
          <w:iCs/>
          <w:color w:val="538135" w:themeColor="accent6" w:themeShade="BF"/>
          <w:sz w:val="40"/>
          <w:szCs w:val="40"/>
        </w:rPr>
        <w:t>P064D76RLSQL01.EUCUST.LOCAL</w:t>
      </w:r>
      <w:proofErr w:type="gramEnd"/>
    </w:p>
    <w:p w14:paraId="5E5B3D6E" w14:textId="6A09E1B7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67006231" w:rsidR="00DA002E" w:rsidRPr="00DA002E" w:rsidRDefault="00DA002E" w:rsidP="00DA002E">
      <w:pPr>
        <w:rPr>
          <w:rFonts w:cstheme="minorHAnsi"/>
          <w:sz w:val="24"/>
          <w:szCs w:val="24"/>
        </w:rPr>
      </w:pP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43039F8E" w14:textId="77777777" w:rsidR="006405B7" w:rsidRPr="00E602B6" w:rsidRDefault="006405B7" w:rsidP="006405B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2B282ABD">
        <w:rPr>
          <w:rFonts w:ascii="Calibri" w:eastAsia="Times New Roman" w:hAnsi="Calibri" w:cs="Calibri"/>
          <w:sz w:val="24"/>
          <w:szCs w:val="24"/>
        </w:rPr>
        <w:t xml:space="preserve"> Ensure </w:t>
      </w:r>
      <w:proofErr w:type="spellStart"/>
      <w:r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7D0CEB51" w14:textId="77777777" w:rsidR="006405B7" w:rsidRPr="009E1522" w:rsidRDefault="006405B7" w:rsidP="006405B7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2B282ABD">
        <w:rPr>
          <w:rFonts w:ascii="Calibri" w:eastAsia="Times New Roman" w:hAnsi="Calibri" w:cs="Calibri"/>
          <w:sz w:val="24"/>
          <w:szCs w:val="24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 xml:space="preserve"> Create ticket for Data Protection team to add server to Cohesity (</w:t>
      </w:r>
      <w:hyperlink r:id="rId9" w:history="1">
        <w:r w:rsidRPr="009E1522">
          <w:rPr>
            <w:rFonts w:ascii="Calibri" w:eastAsia="Times New Roman" w:hAnsi="Calibri" w:cs="Calibri"/>
            <w:sz w:val="24"/>
            <w:szCs w:val="24"/>
          </w:rPr>
          <w:t>RITM0311149</w:t>
        </w:r>
      </w:hyperlink>
      <w:r w:rsidRPr="009E1522">
        <w:rPr>
          <w:rFonts w:ascii="Calibri" w:eastAsia="Times New Roman" w:hAnsi="Calibri" w:cs="Calibri"/>
          <w:sz w:val="24"/>
          <w:szCs w:val="24"/>
        </w:rPr>
        <w:t>)</w:t>
      </w:r>
    </w:p>
    <w:p w14:paraId="73AC6F5E" w14:textId="77777777" w:rsidR="006405B7" w:rsidRPr="009E1522" w:rsidRDefault="006405B7" w:rsidP="006405B7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Ensure Cohesity service acct has been added</w:t>
      </w:r>
    </w:p>
    <w:p w14:paraId="39396D8C" w14:textId="5417CF9A" w:rsidR="006405B7" w:rsidRPr="00E602B6" w:rsidRDefault="007B27D7" w:rsidP="006405B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6405B7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6405B7">
        <w:rPr>
          <w:rFonts w:ascii="Calibri" w:eastAsia="Times New Roman" w:hAnsi="Calibri" w:cs="Calibri"/>
          <w:sz w:val="24"/>
          <w:szCs w:val="24"/>
        </w:rPr>
        <w:t xml:space="preserve">Ensure instance has been added to SQL Sentry </w:t>
      </w:r>
    </w:p>
    <w:p w14:paraId="6B2C6C33" w14:textId="77777777" w:rsidR="006405B7" w:rsidRPr="00E602B6" w:rsidRDefault="006405B7" w:rsidP="006405B7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7C1A4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 memory optimization job has been added and running.  Adjust the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223FC04A" w14:textId="77777777" w:rsidR="006405B7" w:rsidRPr="00E602B6" w:rsidRDefault="006405B7" w:rsidP="006405B7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7C1A4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00E602B6">
        <w:rPr>
          <w:rFonts w:ascii="Calibri" w:eastAsia="Times New Roman" w:hAnsi="Calibri" w:cs="Calibri"/>
          <w:sz w:val="24"/>
          <w:szCs w:val="24"/>
        </w:rPr>
        <w:t>  Check</w:t>
      </w:r>
      <w:proofErr w:type="gramEnd"/>
      <w:r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02C08FC2" w14:textId="77777777" w:rsidR="006405B7" w:rsidRPr="00E602B6" w:rsidRDefault="006405B7" w:rsidP="006405B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4F64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00E602B6">
        <w:rPr>
          <w:rFonts w:ascii="Calibri" w:eastAsia="Times New Roman" w:hAnsi="Calibri" w:cs="Calibri"/>
          <w:sz w:val="24"/>
          <w:szCs w:val="24"/>
        </w:rPr>
        <w:t> </w:t>
      </w:r>
      <w:r>
        <w:rPr>
          <w:rFonts w:ascii="Calibri" w:eastAsia="Times New Roman" w:hAnsi="Calibri" w:cs="Calibri"/>
          <w:sz w:val="24"/>
          <w:szCs w:val="24"/>
        </w:rPr>
        <w:t>Ensure integrity check jobs have been added.  Check with team lead regarding day/time schedule.</w:t>
      </w:r>
    </w:p>
    <w:p w14:paraId="3057B3C9" w14:textId="77777777" w:rsidR="006405B7" w:rsidRPr="00E602B6" w:rsidRDefault="006405B7" w:rsidP="006405B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015231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>
        <w:rPr>
          <w:rFonts w:ascii="Calibri" w:eastAsia="Times New Roman" w:hAnsi="Calibri" w:cs="Calibri"/>
          <w:sz w:val="24"/>
          <w:szCs w:val="24"/>
        </w:rPr>
        <w:t xml:space="preserve">process has been configured </w:t>
      </w:r>
    </w:p>
    <w:p w14:paraId="2F98E33D" w14:textId="77777777" w:rsidR="006405B7" w:rsidRDefault="006405B7" w:rsidP="006405B7">
      <w:pPr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Agent Operators exist</w:t>
      </w:r>
    </w:p>
    <w:p w14:paraId="17527501" w14:textId="77777777" w:rsidR="006405B7" w:rsidRDefault="006405B7" w:rsidP="006405B7">
      <w:pPr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Custom Mail profiles exist</w:t>
      </w:r>
    </w:p>
    <w:p w14:paraId="515F52AC" w14:textId="77777777" w:rsidR="006405B7" w:rsidRDefault="006405B7" w:rsidP="006405B7">
      <w:pPr>
        <w:ind w:left="900" w:hanging="900"/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drive specifications are met</w:t>
      </w:r>
    </w:p>
    <w:p w14:paraId="50F369E0" w14:textId="77777777" w:rsidR="006405B7" w:rsidRDefault="006405B7" w:rsidP="006405B7">
      <w:pPr>
        <w:textAlignment w:val="baseline"/>
        <w:rPr>
          <w:color w:val="000000"/>
          <w:sz w:val="27"/>
          <w:szCs w:val="27"/>
        </w:rPr>
      </w:pPr>
      <w:r w:rsidRPr="009F3F6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local security policies have been set (Lock Pages In Memory, Perform Volume Maintenance Tasks(</w:t>
      </w:r>
      <w:hyperlink r:id="rId10" w:history="1">
        <w:r w:rsidRPr="009E1522">
          <w:rPr>
            <w:rFonts w:ascii="Calibri" w:eastAsia="Times New Roman" w:hAnsi="Calibri" w:cs="Calibri"/>
            <w:sz w:val="24"/>
            <w:szCs w:val="24"/>
          </w:rPr>
          <w:t>TASK0704003</w:t>
        </w:r>
      </w:hyperlink>
      <w:r w:rsidRPr="009E1522">
        <w:rPr>
          <w:rFonts w:ascii="Calibri" w:eastAsia="Times New Roman" w:hAnsi="Calibri" w:cs="Calibri"/>
          <w:sz w:val="24"/>
          <w:szCs w:val="24"/>
        </w:rPr>
        <w:t>)</w:t>
      </w:r>
    </w:p>
    <w:p w14:paraId="2531849A" w14:textId="77777777" w:rsidR="006405B7" w:rsidRPr="00A61332" w:rsidRDefault="006405B7" w:rsidP="006405B7">
      <w:pPr>
        <w:textAlignment w:val="baseline"/>
        <w:rPr>
          <w:rFonts w:ascii="Calibri" w:eastAsia="Calibri" w:hAnsi="Calibri" w:cs="Calibri"/>
          <w:lang w:val="en-IN"/>
        </w:rPr>
      </w:pPr>
      <w:proofErr w:type="gramStart"/>
      <w:r w:rsidRPr="00AF2223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00E602B6">
        <w:rPr>
          <w:rFonts w:ascii="Calibri" w:eastAsia="Times New Roman" w:hAnsi="Calibri" w:cs="Calibri"/>
          <w:sz w:val="24"/>
          <w:szCs w:val="24"/>
        </w:rPr>
        <w:t xml:space="preserve">  </w:t>
      </w:r>
      <w:r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 every file has an extension</w:t>
      </w:r>
    </w:p>
    <w:p w14:paraId="77B8D3B2" w14:textId="77777777" w:rsidR="006405B7" w:rsidRDefault="006405B7" w:rsidP="006405B7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00AF2223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Check SQL error log files for any errors</w:t>
      </w:r>
      <w:r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7B27D7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7B27D7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7B27D7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5231"/>
    <w:rsid w:val="0001623C"/>
    <w:rsid w:val="00023AC5"/>
    <w:rsid w:val="00026E9F"/>
    <w:rsid w:val="00035365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171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5476"/>
    <w:rsid w:val="00144CF4"/>
    <w:rsid w:val="00146147"/>
    <w:rsid w:val="0014683C"/>
    <w:rsid w:val="00146FD9"/>
    <w:rsid w:val="00154E75"/>
    <w:rsid w:val="00164415"/>
    <w:rsid w:val="001655A6"/>
    <w:rsid w:val="00166116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B4B1C"/>
    <w:rsid w:val="001C27B1"/>
    <w:rsid w:val="001C749F"/>
    <w:rsid w:val="001D504F"/>
    <w:rsid w:val="001D5892"/>
    <w:rsid w:val="001D7CC9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2475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2D9A"/>
    <w:rsid w:val="003531DE"/>
    <w:rsid w:val="00353632"/>
    <w:rsid w:val="00365132"/>
    <w:rsid w:val="0036549F"/>
    <w:rsid w:val="00370018"/>
    <w:rsid w:val="00370914"/>
    <w:rsid w:val="00374F6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283C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45AF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0932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1759"/>
    <w:rsid w:val="005A5663"/>
    <w:rsid w:val="005A67BF"/>
    <w:rsid w:val="005B00AA"/>
    <w:rsid w:val="005B5D5F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06F2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05B7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91341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219"/>
    <w:rsid w:val="006D3D74"/>
    <w:rsid w:val="006E7C04"/>
    <w:rsid w:val="00712EA8"/>
    <w:rsid w:val="007179B8"/>
    <w:rsid w:val="00721A64"/>
    <w:rsid w:val="00722880"/>
    <w:rsid w:val="0072346F"/>
    <w:rsid w:val="007244BD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27D7"/>
    <w:rsid w:val="007B5046"/>
    <w:rsid w:val="007B5B62"/>
    <w:rsid w:val="007C00C1"/>
    <w:rsid w:val="007C1A4A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829"/>
    <w:rsid w:val="008F4B5D"/>
    <w:rsid w:val="008F4F03"/>
    <w:rsid w:val="008F5130"/>
    <w:rsid w:val="008F661D"/>
    <w:rsid w:val="00903DEF"/>
    <w:rsid w:val="00904BDE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2F5B"/>
    <w:rsid w:val="00981D58"/>
    <w:rsid w:val="009854B6"/>
    <w:rsid w:val="009865A5"/>
    <w:rsid w:val="00987A03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3F6B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4F9C"/>
    <w:rsid w:val="00A86B30"/>
    <w:rsid w:val="00A9204E"/>
    <w:rsid w:val="00AA7A66"/>
    <w:rsid w:val="00AB1703"/>
    <w:rsid w:val="00AC3B8C"/>
    <w:rsid w:val="00AD2F3A"/>
    <w:rsid w:val="00AD3041"/>
    <w:rsid w:val="00AD6899"/>
    <w:rsid w:val="00AE0A38"/>
    <w:rsid w:val="00AE1470"/>
    <w:rsid w:val="00AE7EC4"/>
    <w:rsid w:val="00AF0A02"/>
    <w:rsid w:val="00AF2223"/>
    <w:rsid w:val="00AF29E0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2DEA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7A27"/>
    <w:rsid w:val="00D37A55"/>
    <w:rsid w:val="00D42E1A"/>
    <w:rsid w:val="00D52DB0"/>
    <w:rsid w:val="00D54392"/>
    <w:rsid w:val="00D640A0"/>
    <w:rsid w:val="00D652C4"/>
    <w:rsid w:val="00D73C02"/>
    <w:rsid w:val="00D74E68"/>
    <w:rsid w:val="00D8426D"/>
    <w:rsid w:val="00D84FC9"/>
    <w:rsid w:val="00D86788"/>
    <w:rsid w:val="00D94161"/>
    <w:rsid w:val="00DA002E"/>
    <w:rsid w:val="00DA1E75"/>
    <w:rsid w:val="00DA5A8B"/>
    <w:rsid w:val="00DA62EB"/>
    <w:rsid w:val="00DA71D7"/>
    <w:rsid w:val="00DB32F2"/>
    <w:rsid w:val="00DD6734"/>
    <w:rsid w:val="00DE32BD"/>
    <w:rsid w:val="00DF1942"/>
    <w:rsid w:val="00DF1EA9"/>
    <w:rsid w:val="00DF620A"/>
    <w:rsid w:val="00DF6315"/>
    <w:rsid w:val="00E01527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C05E1"/>
    <w:rsid w:val="00ED4206"/>
    <w:rsid w:val="00ED46B9"/>
    <w:rsid w:val="00EE1C93"/>
    <w:rsid w:val="00EE202C"/>
    <w:rsid w:val="00EE214C"/>
    <w:rsid w:val="00EE3BCF"/>
    <w:rsid w:val="00EF01D3"/>
    <w:rsid w:val="00EF4F30"/>
    <w:rsid w:val="00F01143"/>
    <w:rsid w:val="00F06000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091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43F9"/>
    <w:rsid w:val="00FD6033"/>
    <w:rsid w:val="00FE6D35"/>
    <w:rsid w:val="00FE73A5"/>
    <w:rsid w:val="00FE7C4F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piqprod.service-now.com/sc_task.do?sys_id=d54d1af71b2fe510b2ca4002dd4bcb99&amp;sysparm_record_target=sc_task&amp;sysparm_record_row=1&amp;sysparm_record_rows=1&amp;sysparm_record_list=request_item%3D304d1af71b2fe510b2ca4002dd4bcb05%5EORDERBYnumb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4669998e97732d10c16ffdd3a253afad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22272"/>
    <w:rsid w:val="000821D9"/>
    <w:rsid w:val="001063F1"/>
    <w:rsid w:val="001F499A"/>
    <w:rsid w:val="002E79BD"/>
    <w:rsid w:val="003658F8"/>
    <w:rsid w:val="00431956"/>
    <w:rsid w:val="0048032B"/>
    <w:rsid w:val="004D30A5"/>
    <w:rsid w:val="0059723D"/>
    <w:rsid w:val="00627584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3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1551</TotalTime>
  <Pages>2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45</cp:revision>
  <dcterms:created xsi:type="dcterms:W3CDTF">2022-12-22T12:06:00Z</dcterms:created>
  <dcterms:modified xsi:type="dcterms:W3CDTF">2023-07-04T10:58:00Z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