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D46B9" w:rsidR="00ED46B9" w:rsidP="253DEB59" w:rsidRDefault="00ED46B9" w14:paraId="1F139F6F" w14:textId="7CCF4DFA">
      <w:pPr>
        <w:jc w:val="center"/>
        <w:rPr>
          <w:b/>
          <w:bCs/>
          <w:i/>
          <w:iCs/>
          <w:sz w:val="40"/>
          <w:szCs w:val="40"/>
        </w:rPr>
      </w:pPr>
      <w:r w:rsidRPr="253DEB59">
        <w:rPr>
          <w:b/>
          <w:bCs/>
          <w:i/>
          <w:iCs/>
          <w:color w:val="538135" w:themeColor="accent6" w:themeShade="BF"/>
          <w:sz w:val="40"/>
          <w:szCs w:val="40"/>
        </w:rPr>
        <w:t>InstanceName</w:t>
      </w:r>
    </w:p>
    <w:p w:rsidRPr="00554BAF" w:rsidR="00A9204E" w:rsidP="000526FC" w:rsidRDefault="000526FC" w14:paraId="5E5B3D6E" w14:textId="09C9CF5A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Pr="00554BAF" w:rsidR="00C5150C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:rsidRPr="00554BAF" w:rsidR="000526FC" w:rsidP="000526FC" w:rsidRDefault="000526FC" w14:paraId="57EA185D" w14:textId="4AB57D94">
      <w:pPr>
        <w:rPr>
          <w:rFonts w:cstheme="minorHAnsi"/>
          <w:sz w:val="24"/>
          <w:szCs w:val="24"/>
        </w:rPr>
      </w:pPr>
    </w:p>
    <w:p w:rsidRPr="00E602B6" w:rsidR="00921043" w:rsidP="00921043" w:rsidRDefault="00166506" w14:paraId="6E566304" w14:textId="77777777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 w:rsidR="00E602B6">
        <w:rPr>
          <w:rFonts w:ascii="Calibri" w:hAnsi="Calibri" w:eastAsia="Times New Roman" w:cs="Calibri"/>
          <w:sz w:val="24"/>
          <w:szCs w:val="24"/>
        </w:rPr>
        <w:t>  Ensure DB compatibility level matches SQL version, unless requested otherwise by App team </w:t>
      </w:r>
    </w:p>
    <w:p w:rsidRPr="0001623C" w:rsidR="00921043" w:rsidP="00921043" w:rsidRDefault="00921043" w14:paraId="2EC71588" w14:textId="19E319D9">
      <w:pPr>
        <w:textAlignment w:val="baseline"/>
        <w:rPr>
          <w:rFonts w:ascii="Calibri" w:hAnsi="Calibri" w:eastAsia="Times New Roman" w:cs="Calibri"/>
          <w:sz w:val="24"/>
          <w:szCs w:val="24"/>
        </w:rPr>
      </w:pPr>
      <w:r w:rsidRPr="219E1D83">
        <w:rPr>
          <w:rFonts w:ascii="Segoe UI Symbol" w:hAnsi="Segoe UI Symbol" w:eastAsia="Times New Roman" w:cs="Segoe UI"/>
          <w:sz w:val="24"/>
          <w:szCs w:val="24"/>
        </w:rPr>
        <w:t>☐</w:t>
      </w:r>
      <w:r w:rsidRPr="219E1D83">
        <w:rPr>
          <w:rFonts w:ascii="Calibri" w:hAnsi="Calibri" w:eastAsia="Times New Roman" w:cs="Calibri"/>
          <w:sz w:val="24"/>
          <w:szCs w:val="24"/>
        </w:rPr>
        <w:t xml:space="preserve">  </w:t>
      </w:r>
      <w:r>
        <w:rPr>
          <w:rFonts w:ascii="Calibri" w:hAnsi="Calibri" w:eastAsia="Times New Roman" w:cs="Calibri"/>
          <w:sz w:val="24"/>
          <w:szCs w:val="24"/>
        </w:rPr>
        <w:t>Create ticket for Data Protection team to add server to Cohesity</w:t>
      </w:r>
    </w:p>
    <w:p w:rsidRPr="00E602B6" w:rsidR="002814BC" w:rsidP="002814BC" w:rsidRDefault="00921043" w14:paraId="1C8E787F" w14:textId="77777777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219E1D83">
        <w:rPr>
          <w:rFonts w:ascii="Segoe UI Symbol" w:hAnsi="Segoe UI Symbol" w:eastAsia="Times New Roman" w:cs="Segoe UI"/>
          <w:sz w:val="24"/>
          <w:szCs w:val="24"/>
        </w:rPr>
        <w:t>☐</w:t>
      </w:r>
      <w:r w:rsidRPr="219E1D83">
        <w:rPr>
          <w:rFonts w:ascii="Calibri" w:hAnsi="Calibri" w:eastAsia="Times New Roman" w:cs="Calibri"/>
          <w:sz w:val="24"/>
          <w:szCs w:val="24"/>
        </w:rPr>
        <w:t xml:space="preserve">  </w:t>
      </w:r>
      <w:r w:rsidR="00961107">
        <w:rPr>
          <w:rFonts w:ascii="Calibri" w:hAnsi="Calibri" w:eastAsia="Times New Roman" w:cs="Calibri"/>
          <w:sz w:val="24"/>
          <w:szCs w:val="24"/>
        </w:rPr>
        <w:t>Ensure</w:t>
      </w:r>
      <w:r>
        <w:rPr>
          <w:rFonts w:ascii="Calibri" w:hAnsi="Calibri" w:eastAsia="Times New Roman" w:cs="Calibri"/>
          <w:sz w:val="24"/>
          <w:szCs w:val="24"/>
        </w:rPr>
        <w:t xml:space="preserve"> Cohesity</w:t>
      </w:r>
      <w:r w:rsidR="00244815">
        <w:rPr>
          <w:rFonts w:ascii="Calibri" w:hAnsi="Calibri" w:eastAsia="Times New Roman" w:cs="Calibri"/>
          <w:sz w:val="24"/>
          <w:szCs w:val="24"/>
        </w:rPr>
        <w:t xml:space="preserve"> </w:t>
      </w:r>
      <w:r w:rsidR="00284251">
        <w:rPr>
          <w:rFonts w:ascii="Calibri" w:hAnsi="Calibri" w:eastAsia="Times New Roman" w:cs="Calibri"/>
          <w:sz w:val="24"/>
          <w:szCs w:val="24"/>
        </w:rPr>
        <w:t>service acct</w:t>
      </w:r>
      <w:r w:rsidR="00247367">
        <w:rPr>
          <w:rFonts w:ascii="Calibri" w:hAnsi="Calibri" w:eastAsia="Times New Roman" w:cs="Calibri"/>
          <w:sz w:val="24"/>
          <w:szCs w:val="24"/>
        </w:rPr>
        <w:t xml:space="preserve"> has been added</w:t>
      </w:r>
    </w:p>
    <w:p w:rsidRPr="00E602B6" w:rsidR="00B94627" w:rsidP="00B94627" w:rsidRDefault="002814BC" w14:paraId="152264B7" w14:textId="77777777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219E1D83">
        <w:rPr>
          <w:rFonts w:ascii="Segoe UI Symbol" w:hAnsi="Segoe UI Symbol" w:eastAsia="Times New Roman" w:cs="Segoe UI"/>
          <w:sz w:val="24"/>
          <w:szCs w:val="24"/>
        </w:rPr>
        <w:t>☐</w:t>
      </w:r>
      <w:r w:rsidRPr="219E1D83">
        <w:rPr>
          <w:rFonts w:ascii="Calibri" w:hAnsi="Calibri" w:eastAsia="Times New Roman" w:cs="Calibri"/>
          <w:sz w:val="24"/>
          <w:szCs w:val="24"/>
        </w:rPr>
        <w:t xml:space="preserve">  </w:t>
      </w:r>
      <w:r>
        <w:rPr>
          <w:rFonts w:ascii="Calibri" w:hAnsi="Calibri" w:eastAsia="Times New Roman" w:cs="Calibri"/>
          <w:sz w:val="24"/>
          <w:szCs w:val="24"/>
        </w:rPr>
        <w:t>Create ticket for Data Protection team to add server to Cohesity</w:t>
      </w:r>
    </w:p>
    <w:p w:rsidRPr="00E602B6" w:rsidR="00BD1F0E" w:rsidP="00BD1F0E" w:rsidRDefault="00B94627" w14:paraId="0CDB2DC8" w14:textId="77777777">
      <w:pPr>
        <w:textAlignment w:val="baseline"/>
        <w:rPr>
          <w:rFonts w:ascii="Calibri" w:hAnsi="Calibri" w:eastAsia="Times New Roman" w:cs="Calibri"/>
          <w:sz w:val="24"/>
          <w:szCs w:val="24"/>
        </w:rPr>
      </w:pPr>
      <w:r w:rsidRPr="219E1D83">
        <w:rPr>
          <w:rFonts w:ascii="Segoe UI Symbol" w:hAnsi="Segoe UI Symbol" w:eastAsia="Times New Roman" w:cs="Segoe UI"/>
          <w:sz w:val="24"/>
          <w:szCs w:val="24"/>
        </w:rPr>
        <w:t>☐</w:t>
      </w:r>
      <w:r w:rsidRPr="219E1D83">
        <w:rPr>
          <w:rFonts w:ascii="Calibri" w:hAnsi="Calibri" w:eastAsia="Times New Roman" w:cs="Calibri"/>
          <w:sz w:val="24"/>
          <w:szCs w:val="24"/>
        </w:rPr>
        <w:t xml:space="preserve">  </w:t>
      </w:r>
      <w:r>
        <w:rPr>
          <w:rFonts w:ascii="Calibri" w:hAnsi="Calibri" w:eastAsia="Times New Roman" w:cs="Calibri"/>
          <w:sz w:val="24"/>
          <w:szCs w:val="24"/>
        </w:rPr>
        <w:t xml:space="preserve">Ensure </w:t>
      </w:r>
      <w:r w:rsidR="008F4F03">
        <w:rPr>
          <w:rFonts w:ascii="Calibri" w:hAnsi="Calibri" w:eastAsia="Times New Roman" w:cs="Calibri"/>
          <w:sz w:val="24"/>
          <w:szCs w:val="24"/>
        </w:rPr>
        <w:t xml:space="preserve">memory </w:t>
      </w:r>
      <w:r w:rsidR="00F34A5B">
        <w:rPr>
          <w:rFonts w:ascii="Calibri" w:hAnsi="Calibri" w:eastAsia="Times New Roman" w:cs="Calibri"/>
          <w:sz w:val="24"/>
          <w:szCs w:val="24"/>
        </w:rPr>
        <w:t xml:space="preserve">optimization </w:t>
      </w:r>
      <w:r w:rsidR="006C47F7">
        <w:rPr>
          <w:rFonts w:ascii="Calibri" w:hAnsi="Calibri" w:eastAsia="Times New Roman" w:cs="Calibri"/>
          <w:sz w:val="24"/>
          <w:szCs w:val="24"/>
        </w:rPr>
        <w:t>job has been added</w:t>
      </w:r>
      <w:r w:rsidR="00562A2F">
        <w:rPr>
          <w:rFonts w:ascii="Calibri" w:hAnsi="Calibri" w:eastAsia="Times New Roman" w:cs="Calibri"/>
          <w:sz w:val="24"/>
          <w:szCs w:val="24"/>
        </w:rPr>
        <w:t xml:space="preserve"> and running</w:t>
      </w:r>
    </w:p>
    <w:p w:rsidRPr="00E602B6" w:rsidR="00BD1F0E" w:rsidP="00BD1F0E" w:rsidRDefault="00BD1F0E" w14:paraId="6F4AB344" w14:textId="3B938B93">
      <w:pPr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>
        <w:rPr>
          <w:rFonts w:ascii="Calibri" w:hAnsi="Calibri" w:eastAsia="Times New Roman" w:cs="Calibri"/>
          <w:sz w:val="24"/>
          <w:szCs w:val="24"/>
        </w:rPr>
        <w:t>  Check memory allocation </w:t>
      </w:r>
    </w:p>
    <w:p w:rsidRPr="00E602B6" w:rsidR="00E602B6" w:rsidP="00D3024D" w:rsidRDefault="00BD1F0E" w14:paraId="6FD656FF" w14:textId="25033449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>
        <w:rPr>
          <w:rFonts w:ascii="Calibri" w:hAnsi="Calibri" w:eastAsia="Times New Roman" w:cs="Calibri"/>
          <w:sz w:val="24"/>
          <w:szCs w:val="24"/>
        </w:rPr>
        <w:t>  </w:t>
      </w:r>
      <w:r w:rsidR="00907B72">
        <w:rPr>
          <w:rFonts w:ascii="Calibri" w:hAnsi="Calibri" w:eastAsia="Times New Roman" w:cs="Calibri"/>
          <w:sz w:val="24"/>
          <w:szCs w:val="24"/>
        </w:rPr>
        <w:t>Ensure</w:t>
      </w:r>
      <w:r>
        <w:rPr>
          <w:rFonts w:ascii="Calibri" w:hAnsi="Calibri" w:eastAsia="Times New Roman" w:cs="Calibri"/>
          <w:sz w:val="24"/>
          <w:szCs w:val="24"/>
        </w:rPr>
        <w:t xml:space="preserve"> integrity check jobs have been added</w:t>
      </w:r>
      <w:r w:rsidR="005C6826">
        <w:rPr>
          <w:rFonts w:ascii="Calibri" w:hAnsi="Calibri" w:eastAsia="Times New Roman" w:cs="Calibri"/>
          <w:sz w:val="24"/>
          <w:szCs w:val="24"/>
        </w:rPr>
        <w:t xml:space="preserve">.  </w:t>
      </w:r>
      <w:r w:rsidR="00781154">
        <w:rPr>
          <w:rFonts w:ascii="Calibri" w:hAnsi="Calibri" w:eastAsia="Times New Roman" w:cs="Calibri"/>
          <w:sz w:val="24"/>
          <w:szCs w:val="24"/>
        </w:rPr>
        <w:t>C</w:t>
      </w:r>
      <w:r>
        <w:rPr>
          <w:rFonts w:ascii="Calibri" w:hAnsi="Calibri" w:eastAsia="Times New Roman" w:cs="Calibri"/>
          <w:sz w:val="24"/>
          <w:szCs w:val="24"/>
        </w:rPr>
        <w:t xml:space="preserve">heck with team lead regarding day/time </w:t>
      </w:r>
      <w:r w:rsidR="00CA31E3">
        <w:rPr>
          <w:rFonts w:ascii="Calibri" w:hAnsi="Calibri" w:eastAsia="Times New Roman" w:cs="Calibri"/>
          <w:sz w:val="24"/>
          <w:szCs w:val="24"/>
        </w:rPr>
        <w:t>schedule.</w:t>
      </w:r>
    </w:p>
    <w:p w:rsidRPr="00E602B6" w:rsidR="00E602B6" w:rsidP="00B707C7" w:rsidRDefault="00166506" w14:paraId="4C42DD0F" w14:textId="585C987A">
      <w:pPr>
        <w:ind w:left="81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 w:rsidR="00E602B6">
        <w:rPr>
          <w:rFonts w:ascii="Calibri" w:hAnsi="Calibri" w:eastAsia="Times New Roman" w:cs="Calibri"/>
          <w:sz w:val="24"/>
          <w:szCs w:val="24"/>
        </w:rPr>
        <w:t>  Ensure Server Audit Specifications </w:t>
      </w:r>
      <w:r w:rsidR="00C23586">
        <w:rPr>
          <w:rFonts w:ascii="Calibri" w:hAnsi="Calibri" w:eastAsia="Times New Roman" w:cs="Calibri"/>
          <w:sz w:val="24"/>
          <w:szCs w:val="24"/>
        </w:rPr>
        <w:t xml:space="preserve">process has been </w:t>
      </w:r>
      <w:r w:rsidR="007A36EE">
        <w:rPr>
          <w:rFonts w:ascii="Calibri" w:hAnsi="Calibri" w:eastAsia="Times New Roman" w:cs="Calibri"/>
          <w:sz w:val="24"/>
          <w:szCs w:val="24"/>
        </w:rPr>
        <w:t>configured</w:t>
      </w:r>
    </w:p>
    <w:p w:rsidRPr="00E602B6" w:rsidR="00E602B6" w:rsidP="00E602B6" w:rsidRDefault="00166506" w14:paraId="3C275F37" w14:textId="6781D18B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 w:rsidR="00E602B6">
        <w:rPr>
          <w:rFonts w:ascii="Calibri" w:hAnsi="Calibri" w:eastAsia="Times New Roman" w:cs="Calibri"/>
          <w:sz w:val="24"/>
          <w:szCs w:val="24"/>
        </w:rPr>
        <w:t xml:space="preserve">  Ensure Agent Operators </w:t>
      </w:r>
      <w:r w:rsidR="00B707C7">
        <w:rPr>
          <w:rFonts w:ascii="Calibri" w:hAnsi="Calibri" w:eastAsia="Times New Roman" w:cs="Calibri"/>
          <w:sz w:val="24"/>
          <w:szCs w:val="24"/>
        </w:rPr>
        <w:t>exist</w:t>
      </w:r>
      <w:r w:rsidRPr="00E602B6" w:rsidR="00E602B6">
        <w:rPr>
          <w:rFonts w:ascii="Calibri" w:hAnsi="Calibri" w:eastAsia="Times New Roman" w:cs="Calibri"/>
          <w:sz w:val="24"/>
          <w:szCs w:val="24"/>
        </w:rPr>
        <w:t> </w:t>
      </w:r>
    </w:p>
    <w:p w:rsidRPr="00E602B6" w:rsidR="00E602B6" w:rsidP="00E602B6" w:rsidRDefault="00166506" w14:paraId="4D7CA7DB" w14:textId="6688B156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 w:rsidR="00E602B6">
        <w:rPr>
          <w:rFonts w:ascii="Calibri" w:hAnsi="Calibri" w:eastAsia="Times New Roman" w:cs="Calibri"/>
          <w:sz w:val="24"/>
          <w:szCs w:val="24"/>
        </w:rPr>
        <w:t>  Ensure Custom Mail profiles exist </w:t>
      </w:r>
    </w:p>
    <w:p w:rsidRPr="00E602B6" w:rsidR="00E602B6" w:rsidP="00E602B6" w:rsidRDefault="00166506" w14:paraId="42406575" w14:textId="3585E86B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 w:rsidR="00E602B6">
        <w:rPr>
          <w:rFonts w:ascii="Calibri" w:hAnsi="Calibri" w:eastAsia="Times New Roman" w:cs="Calibri"/>
          <w:sz w:val="24"/>
          <w:szCs w:val="24"/>
        </w:rPr>
        <w:t xml:space="preserve">  Ensure </w:t>
      </w:r>
      <w:r w:rsidR="00440239">
        <w:rPr>
          <w:rFonts w:ascii="Calibri" w:hAnsi="Calibri" w:eastAsia="Times New Roman" w:cs="Calibri"/>
          <w:sz w:val="24"/>
          <w:szCs w:val="24"/>
        </w:rPr>
        <w:t>drive specification</w:t>
      </w:r>
      <w:r w:rsidR="00712EA8">
        <w:rPr>
          <w:rFonts w:ascii="Calibri" w:hAnsi="Calibri" w:eastAsia="Times New Roman" w:cs="Calibri"/>
          <w:sz w:val="24"/>
          <w:szCs w:val="24"/>
        </w:rPr>
        <w:t xml:space="preserve">s are </w:t>
      </w:r>
      <w:r w:rsidR="00CE228C">
        <w:rPr>
          <w:rFonts w:ascii="Calibri" w:hAnsi="Calibri" w:eastAsia="Times New Roman" w:cs="Calibri"/>
          <w:sz w:val="24"/>
          <w:szCs w:val="24"/>
        </w:rPr>
        <w:t>met</w:t>
      </w:r>
      <w:r w:rsidRPr="00E602B6" w:rsidR="00E602B6">
        <w:rPr>
          <w:rFonts w:ascii="Calibri" w:hAnsi="Calibri" w:eastAsia="Times New Roman" w:cs="Calibri"/>
          <w:sz w:val="24"/>
          <w:szCs w:val="24"/>
        </w:rPr>
        <w:t> </w:t>
      </w:r>
    </w:p>
    <w:p w:rsidRPr="00E602B6" w:rsidR="00E602B6" w:rsidP="00E602B6" w:rsidRDefault="00166506" w14:paraId="3B811EBC" w14:textId="243ED70A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2B282ABD">
        <w:rPr>
          <w:rFonts w:ascii="Segoe UI Symbol" w:hAnsi="Segoe UI Symbol" w:eastAsia="Times New Roman" w:cs="Segoe UI"/>
          <w:sz w:val="24"/>
          <w:szCs w:val="24"/>
        </w:rPr>
        <w:t>☐</w:t>
      </w:r>
      <w:r w:rsidRPr="2B282ABD" w:rsidR="00E602B6">
        <w:rPr>
          <w:rFonts w:ascii="Calibri" w:hAnsi="Calibri" w:eastAsia="Times New Roman" w:cs="Calibri"/>
          <w:sz w:val="24"/>
          <w:szCs w:val="24"/>
        </w:rPr>
        <w:t>  Ensure DBASupport DB exists  </w:t>
      </w:r>
    </w:p>
    <w:p w:rsidRPr="00E602B6" w:rsidR="00E602B6" w:rsidP="00C11990" w:rsidRDefault="00166506" w14:paraId="5DA6FB23" w14:textId="08B4E420">
      <w:pPr>
        <w:ind w:left="900" w:hanging="90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 w:rsidR="00E602B6">
        <w:rPr>
          <w:rFonts w:ascii="Calibri" w:hAnsi="Calibri" w:eastAsia="Times New Roman" w:cs="Calibri"/>
          <w:sz w:val="24"/>
          <w:szCs w:val="24"/>
        </w:rPr>
        <w:t>  </w:t>
      </w:r>
      <w:r w:rsidR="00F76C02">
        <w:rPr>
          <w:rFonts w:ascii="Calibri" w:hAnsi="Calibri" w:eastAsia="Times New Roman" w:cs="Calibri"/>
          <w:sz w:val="24"/>
          <w:szCs w:val="24"/>
        </w:rPr>
        <w:t xml:space="preserve">Ensure </w:t>
      </w:r>
      <w:r w:rsidR="00023AC5">
        <w:rPr>
          <w:rFonts w:ascii="Calibri" w:hAnsi="Calibri" w:eastAsia="Times New Roman" w:cs="Calibri"/>
          <w:sz w:val="24"/>
          <w:szCs w:val="24"/>
        </w:rPr>
        <w:t xml:space="preserve">local </w:t>
      </w:r>
      <w:r w:rsidR="00D84FC9">
        <w:rPr>
          <w:rFonts w:ascii="Calibri" w:hAnsi="Calibri" w:eastAsia="Times New Roman" w:cs="Calibri"/>
          <w:sz w:val="24"/>
          <w:szCs w:val="24"/>
        </w:rPr>
        <w:t xml:space="preserve">security </w:t>
      </w:r>
      <w:r w:rsidR="004C5481">
        <w:rPr>
          <w:rFonts w:ascii="Calibri" w:hAnsi="Calibri" w:eastAsia="Times New Roman" w:cs="Calibri"/>
          <w:sz w:val="24"/>
          <w:szCs w:val="24"/>
        </w:rPr>
        <w:t>policies have been set</w:t>
      </w:r>
      <w:r w:rsidR="00FC509D">
        <w:rPr>
          <w:rFonts w:ascii="Calibri" w:hAnsi="Calibri" w:eastAsia="Times New Roman" w:cs="Calibri"/>
          <w:sz w:val="24"/>
          <w:szCs w:val="24"/>
        </w:rPr>
        <w:t xml:space="preserve"> (</w:t>
      </w:r>
      <w:r w:rsidR="00734F24">
        <w:rPr>
          <w:rFonts w:ascii="Lato" w:hAnsi="Lato"/>
          <w:color w:val="000000"/>
          <w:shd w:val="clear" w:color="auto" w:fill="FFFFFF"/>
        </w:rPr>
        <w:t>Lock Pages In Memory</w:t>
      </w:r>
      <w:r w:rsidR="00BA29C2">
        <w:rPr>
          <w:rFonts w:ascii="Calibri" w:hAnsi="Calibri" w:eastAsia="Times New Roman" w:cs="Calibri"/>
          <w:sz w:val="24"/>
          <w:szCs w:val="24"/>
        </w:rPr>
        <w:t>,</w:t>
      </w:r>
      <w:r w:rsidR="00D37A55">
        <w:rPr>
          <w:rFonts w:ascii="Calibri" w:hAnsi="Calibri" w:eastAsia="Times New Roman" w:cs="Calibri"/>
          <w:sz w:val="24"/>
          <w:szCs w:val="24"/>
        </w:rPr>
        <w:t xml:space="preserve"> </w:t>
      </w:r>
      <w:r w:rsidR="00D37A55">
        <w:rPr>
          <w:rFonts w:ascii="Lato" w:hAnsi="Lato"/>
          <w:color w:val="000000"/>
          <w:shd w:val="clear" w:color="auto" w:fill="FFFFFF"/>
        </w:rPr>
        <w:t>Perform Volume Maintenance Tasks</w:t>
      </w:r>
    </w:p>
    <w:p w:rsidRPr="00E602B6" w:rsidR="00E602B6" w:rsidP="002E758B" w:rsidRDefault="00166506" w14:paraId="38973741" w14:textId="53B8E778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 w:rsidR="00E602B6">
        <w:rPr>
          <w:rFonts w:ascii="Calibri" w:hAnsi="Calibri" w:eastAsia="Times New Roman" w:cs="Calibri"/>
          <w:sz w:val="24"/>
          <w:szCs w:val="24"/>
        </w:rPr>
        <w:t xml:space="preserve">  </w:t>
      </w:r>
      <w:r w:rsidR="004E712B">
        <w:rPr>
          <w:rFonts w:ascii="Calibri" w:hAnsi="Calibri" w:eastAsia="Times New Roman" w:cs="Calibri"/>
          <w:sz w:val="24"/>
          <w:szCs w:val="24"/>
        </w:rPr>
        <w:t xml:space="preserve">Ensure </w:t>
      </w:r>
      <w:r w:rsidR="00543B82">
        <w:rPr>
          <w:rFonts w:ascii="Calibri" w:hAnsi="Calibri" w:eastAsia="Times New Roman" w:cs="Calibri"/>
          <w:sz w:val="24"/>
          <w:szCs w:val="24"/>
        </w:rPr>
        <w:t>every file has an extension</w:t>
      </w:r>
    </w:p>
    <w:p w:rsidR="36FD0D78" w:rsidP="6C576562" w:rsidRDefault="36FD0D78" w14:paraId="50F9B4A2" w14:textId="148EEC65">
      <w:pPr>
        <w:rPr>
          <w:rFonts w:ascii="Calibri" w:hAnsi="Calibri" w:eastAsia="Calibri" w:cs="Calibri"/>
          <w:lang w:val="en-IN"/>
        </w:rPr>
      </w:pPr>
      <w:r w:rsidRPr="21656C50">
        <w:rPr>
          <w:rFonts w:ascii="Segoe UI Symbol" w:hAnsi="Segoe UI Symbol" w:eastAsia="Times New Roman" w:cs="Segoe UI"/>
          <w:sz w:val="24"/>
          <w:szCs w:val="24"/>
        </w:rPr>
        <w:t>☐</w:t>
      </w:r>
      <w:r w:rsidRPr="21656C50">
        <w:rPr>
          <w:rFonts w:ascii="Calibri" w:hAnsi="Calibri" w:eastAsia="Times New Roman" w:cs="Calibri"/>
          <w:sz w:val="24"/>
          <w:szCs w:val="24"/>
        </w:rPr>
        <w:t xml:space="preserve">  </w:t>
      </w:r>
      <w:r w:rsidR="00AE7EC4">
        <w:rPr>
          <w:rFonts w:ascii="Calibri" w:hAnsi="Calibri" w:eastAsia="Times New Roman" w:cs="Calibri"/>
          <w:sz w:val="24"/>
          <w:szCs w:val="24"/>
        </w:rPr>
        <w:t>Ensure</w:t>
      </w:r>
      <w:r w:rsidRPr="21656C50">
        <w:rPr>
          <w:rFonts w:ascii="Calibri" w:hAnsi="Calibri" w:eastAsia="Calibri" w:cs="Calibri"/>
          <w:lang w:val="en-IN"/>
        </w:rPr>
        <w:t xml:space="preserve"> with SolarWinds to refresh servers to identify new disks added after migration</w:t>
      </w:r>
    </w:p>
    <w:p w:rsidR="36FD0D78" w:rsidP="21656C50" w:rsidRDefault="36FD0D78" w14:paraId="3A906B32" w14:textId="2E13CEF8">
      <w:pPr>
        <w:rPr>
          <w:rFonts w:ascii="Calibri" w:hAnsi="Calibri" w:eastAsia="Calibri" w:cs="Calibri"/>
          <w:color w:val="000000" w:themeColor="text1"/>
          <w:sz w:val="24"/>
          <w:szCs w:val="24"/>
          <w:lang w:val="en-IN"/>
        </w:rPr>
      </w:pPr>
      <w:r w:rsidRPr="21656C50">
        <w:rPr>
          <w:rFonts w:ascii="Segoe UI Symbol" w:hAnsi="Segoe UI Symbol" w:eastAsia="Times New Roman" w:cs="Segoe UI"/>
          <w:sz w:val="24"/>
          <w:szCs w:val="24"/>
        </w:rPr>
        <w:t>☐</w:t>
      </w:r>
      <w:r w:rsidRPr="21656C50">
        <w:rPr>
          <w:rFonts w:ascii="Calibri" w:hAnsi="Calibri" w:eastAsia="Times New Roman" w:cs="Calibri"/>
          <w:sz w:val="24"/>
          <w:szCs w:val="24"/>
        </w:rPr>
        <w:t xml:space="preserve">  </w:t>
      </w:r>
      <w:r w:rsidRPr="21656C50" w:rsidR="21656C50">
        <w:rPr>
          <w:rFonts w:ascii="Calibri" w:hAnsi="Calibri" w:eastAsia="Calibri" w:cs="Calibri"/>
          <w:color w:val="000000" w:themeColor="text1"/>
          <w:sz w:val="24"/>
          <w:szCs w:val="24"/>
        </w:rPr>
        <w:t>Ensure SQL agent job 'Get Application Databases' on P054SQLCI1601.uscust.local\PORTAL is not failing due to linked server pointing to old server.</w:t>
      </w:r>
    </w:p>
    <w:p w:rsidRPr="00E602B6" w:rsidR="00C11990" w:rsidP="00C11990" w:rsidRDefault="00C11990" w14:paraId="73D6B97B" w14:textId="77777777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Segoe UI Symbol" w:hAnsi="Segoe UI Symbol" w:eastAsia="Times New Roman" w:cs="Segoe UI"/>
          <w:sz w:val="24"/>
          <w:szCs w:val="24"/>
        </w:rPr>
        <w:t>☐</w:t>
      </w:r>
      <w:r w:rsidRPr="00E602B6">
        <w:rPr>
          <w:rFonts w:ascii="Calibri" w:hAnsi="Calibri" w:eastAsia="Times New Roman" w:cs="Calibri"/>
          <w:sz w:val="24"/>
          <w:szCs w:val="24"/>
        </w:rPr>
        <w:t>  Check SQL error log files for any errors </w:t>
      </w:r>
    </w:p>
    <w:p w:rsidR="21656C50" w:rsidP="21656C50" w:rsidRDefault="21656C50" w14:paraId="5D61EC07" w14:textId="638005E6">
      <w:pPr>
        <w:rPr>
          <w:rFonts w:ascii="Calibri" w:hAnsi="Calibri" w:eastAsia="Calibri" w:cs="Calibri"/>
          <w:color w:val="000000" w:themeColor="text1"/>
          <w:sz w:val="24"/>
          <w:szCs w:val="24"/>
          <w:lang w:val="en-IN"/>
        </w:rPr>
      </w:pPr>
      <w:r w:rsidRPr="21656C50">
        <w:rPr>
          <w:rFonts w:ascii="Calibri" w:hAnsi="Calibri" w:eastAsia="Calibri" w:cs="Calibri"/>
          <w:color w:val="000000" w:themeColor="text1"/>
          <w:sz w:val="24"/>
          <w:szCs w:val="24"/>
        </w:rPr>
        <w:t> </w:t>
      </w:r>
    </w:p>
    <w:p w:rsidR="21656C50" w:rsidP="21656C50" w:rsidRDefault="21656C50" w14:paraId="5A112662" w14:textId="6A7DE689">
      <w:pPr>
        <w:rPr>
          <w:rFonts w:ascii="Calibri" w:hAnsi="Calibri" w:eastAsia="Calibri" w:cs="Calibri"/>
          <w:lang w:val="en-IN"/>
        </w:rPr>
      </w:pPr>
    </w:p>
    <w:p w:rsidRPr="00E602B6" w:rsidR="00E602B6" w:rsidP="00E602B6" w:rsidRDefault="00E602B6" w14:paraId="1C2F8352" w14:textId="77777777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E602B6">
        <w:rPr>
          <w:rFonts w:ascii="Calibri" w:hAnsi="Calibri" w:eastAsia="Times New Roman" w:cs="Calibri"/>
          <w:sz w:val="24"/>
          <w:szCs w:val="24"/>
        </w:rPr>
        <w:t> </w:t>
      </w:r>
    </w:p>
    <w:p w:rsidR="00592398" w:rsidRDefault="00592398" w14:paraId="2CFAD2D4" w14:textId="2D76DB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92398" w:rsidP="00592398" w:rsidRDefault="00592398" w14:paraId="002A5DD6" w14:textId="77777777">
      <w:r>
        <w:t>Post migration: Relativity specific checkpoints for new server build:</w:t>
      </w:r>
    </w:p>
    <w:p w:rsidRPr="00C7734C" w:rsidR="00592398" w:rsidP="00592398" w:rsidRDefault="00592398" w14:paraId="745E8AC5" w14:textId="77777777">
      <w:pPr>
        <w:rPr>
          <w:color w:val="FF0000"/>
        </w:rPr>
      </w:pPr>
    </w:p>
    <w:p w:rsidR="00A60504" w:rsidP="00A60504" w:rsidRDefault="00A60504" w14:paraId="63D8BE8F" w14:textId="2ABE8DB5">
      <w:r w:rsidRPr="3E905F3A">
        <w:rPr>
          <w:highlight w:val="cyan"/>
        </w:rPr>
        <w:t xml:space="preserve">Server name: </w:t>
      </w:r>
      <w:r w:rsidRPr="3E905F3A" w:rsidR="2EFCF5EB">
        <w:rPr>
          <w:highlight w:val="cyan"/>
        </w:rPr>
        <w:t>xyz</w:t>
      </w:r>
    </w:p>
    <w:p w:rsidR="00A60504" w:rsidP="00A60504" w:rsidRDefault="00A60504" w14:paraId="0D1371FB" w14:textId="77777777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:rsidR="00A60504" w:rsidP="00A60504" w:rsidRDefault="0093751F" w14:paraId="3E087197" w14:textId="0E7E43CE">
      <w:pPr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hint="eastAsia" w:ascii="MS Gothic" w:hAnsi="MS Gothic" w:eastAsia="MS Gothic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5A389305">
            <w:rPr>
              <w:rFonts w:ascii="MS Gothic" w:hAnsi="MS Gothic" w:eastAsia="MS Gothic"/>
            </w:rPr>
            <w:t>☐</w:t>
          </w:r>
        </w:sdtContent>
      </w:sdt>
      <w:r w:rsidRPr="012E6A73" w:rsidR="5EC36039">
        <w:rPr>
          <w:rFonts w:ascii="MS Gothic" w:hAnsi="MS Gothic" w:eastAsia="MS Gothic"/>
        </w:rPr>
        <w:t xml:space="preserve"> </w:t>
      </w:r>
      <w:r w:rsidR="5A389305">
        <w:rPr>
          <w:rFonts w:ascii="Calibri" w:hAnsi="Calibri" w:eastAsia="Times New Roman" w:cs="Calibri"/>
          <w:color w:val="000000"/>
        </w:rPr>
        <w:t>Epiq Metrics permissions to all EDDS databases set per Excel sheet.</w:t>
      </w:r>
    </w:p>
    <w:p w:rsidR="00A60504" w:rsidP="00A60504" w:rsidRDefault="0093751F" w14:paraId="64FA8BAA" w14:textId="276128F6">
      <w:pPr>
        <w:tabs>
          <w:tab w:val="left" w:pos="1200"/>
        </w:tabs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hAnsi="MS Gothic" w:eastAsia="MS Gothic" w:cs="Calibri"/>
              <w:color w:val="000000"/>
            </w:rPr>
            <w:t>☐</w:t>
          </w:r>
        </w:sdtContent>
      </w:sdt>
      <w:r w:rsidR="5A389305">
        <w:rPr>
          <w:rFonts w:ascii="Calibri" w:hAnsi="Calibri" w:eastAsia="Times New Roman" w:cs="Calibri"/>
          <w:color w:val="000000"/>
        </w:rPr>
        <w:t xml:space="preserve">  Vector permissions to selective databases set per Excel sheet.</w:t>
      </w:r>
    </w:p>
    <w:p w:rsidR="00A60504" w:rsidP="00E320E1" w:rsidRDefault="0093751F" w14:paraId="7ACCE27A" w14:textId="0CBBC653">
      <w:pPr>
        <w:pStyle w:val="ListParagraph"/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hAnsi="MS Gothic" w:eastAsia="MS Gothic" w:cs="Calibri"/>
              <w:color w:val="000000"/>
            </w:rPr>
            <w:t>☐</w:t>
          </w:r>
        </w:sdtContent>
      </w:sdt>
      <w:r w:rsidR="5A389305">
        <w:rPr>
          <w:rFonts w:ascii="Calibri" w:hAnsi="Calibri" w:eastAsia="Times New Roman" w:cs="Calibri"/>
          <w:color w:val="000000"/>
        </w:rPr>
        <w:t xml:space="preserve">  All Custodians permissions to selective databases set per Excel sheet.</w:t>
      </w:r>
    </w:p>
    <w:p w:rsidR="00A60504" w:rsidP="00E320E1" w:rsidRDefault="0093751F" w14:paraId="21196DD7" w14:textId="77777777">
      <w:pPr>
        <w:pStyle w:val="ListParagraph"/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hAnsi="MS Gothic" w:eastAsia="MS Gothic" w:cs="Calibri"/>
              <w:color w:val="000000"/>
            </w:rPr>
            <w:t>☐</w:t>
          </w:r>
        </w:sdtContent>
      </w:sdt>
      <w:r w:rsidR="5A389305">
        <w:rPr>
          <w:rFonts w:ascii="Calibri" w:hAnsi="Calibri" w:eastAsia="Times New Roman" w:cs="Calibri"/>
          <w:color w:val="000000"/>
        </w:rPr>
        <w:t xml:space="preserve">  Nuix permissions to selective databases set per Excel sheet.</w:t>
      </w:r>
    </w:p>
    <w:p w:rsidR="00A60504" w:rsidP="00E320E1" w:rsidRDefault="0093751F" w14:paraId="67978CF9" w14:textId="08F86075">
      <w:pPr>
        <w:pStyle w:val="ListParagraph"/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hAnsi="MS Gothic" w:eastAsia="MS Gothic" w:cs="Calibri"/>
              <w:color w:val="000000"/>
            </w:rPr>
            <w:t>☐</w:t>
          </w:r>
        </w:sdtContent>
      </w:sdt>
      <w:r w:rsidR="5A389305">
        <w:rPr>
          <w:rFonts w:ascii="Calibri" w:hAnsi="Calibri" w:eastAsia="Times New Roman" w:cs="Calibri"/>
          <w:color w:val="000000"/>
        </w:rPr>
        <w:t xml:space="preserve">  Crosslink permissions to selective databases set per Excel sheet.</w:t>
      </w:r>
    </w:p>
    <w:p w:rsidR="00A60504" w:rsidP="00E320E1" w:rsidRDefault="0093751F" w14:paraId="3C080B51" w14:textId="6FC6C10E">
      <w:pPr>
        <w:pStyle w:val="ListParagraph"/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hAnsi="MS Gothic" w:eastAsia="MS Gothic" w:cs="Calibri"/>
              <w:color w:val="000000"/>
            </w:rPr>
            <w:t>☐</w:t>
          </w:r>
        </w:sdtContent>
      </w:sdt>
      <w:r w:rsidR="5A389305">
        <w:rPr>
          <w:rFonts w:ascii="Calibri" w:hAnsi="Calibri" w:eastAsia="Times New Roman" w:cs="Calibri"/>
          <w:color w:val="000000"/>
        </w:rPr>
        <w:t xml:space="preserve">  Resource_Tracker permissions to selective databases set per Excel sheet.</w:t>
      </w:r>
    </w:p>
    <w:p w:rsidR="00A60504" w:rsidP="00A60504" w:rsidRDefault="00A60504" w14:paraId="1BA6FA9E" w14:textId="77777777">
      <w:pPr>
        <w:ind w:left="360"/>
        <w:rPr>
          <w:rFonts w:ascii="Calibri" w:hAnsi="Calibri" w:eastAsia="Times New Roman" w:cs="Calibri"/>
          <w:b/>
          <w:bCs/>
          <w:color w:val="FF0000"/>
        </w:rPr>
      </w:pPr>
      <w:r>
        <w:rPr>
          <w:rFonts w:ascii="Calibri" w:hAnsi="Calibri" w:eastAsia="Times New Roman" w:cs="Calibri"/>
          <w:b/>
          <w:bCs/>
          <w:color w:val="FF0000"/>
        </w:rPr>
        <w:t xml:space="preserve"> </w:t>
      </w:r>
    </w:p>
    <w:p w:rsidR="00A60504" w:rsidP="00A60504" w:rsidRDefault="00A60504" w14:paraId="6FE95138" w14:textId="77777777">
      <w:pPr>
        <w:pStyle w:val="ListParagraph"/>
        <w:rPr>
          <w:b/>
          <w:bCs/>
          <w:color w:val="FF0000"/>
        </w:rPr>
      </w:pPr>
    </w:p>
    <w:p w:rsidR="00A60504" w:rsidP="00A60504" w:rsidRDefault="00A60504" w14:paraId="64DDB8AB" w14:textId="77777777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:rsidR="00A60504" w:rsidP="00A60504" w:rsidRDefault="00A60504" w14:paraId="2902648B" w14:textId="7777777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(configured for the following systems per specifications given in the excel sheet)</w:t>
      </w:r>
    </w:p>
    <w:p w:rsidRPr="00E320E1" w:rsidR="00A60504" w:rsidP="00E320E1" w:rsidRDefault="0093751F" w14:paraId="5BD7FBF7" w14:textId="0A1224E4">
      <w:pPr>
        <w:pStyle w:val="ListParagraph"/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320E1" w:rsidR="00A60504">
            <w:rPr>
              <w:rFonts w:ascii="Segoe UI Symbol" w:hAnsi="Segoe UI Symbol" w:eastAsia="Times New Roman" w:cs="Segoe UI Symbol"/>
              <w:color w:val="000000"/>
            </w:rPr>
            <w:t>☐</w:t>
          </w:r>
        </w:sdtContent>
      </w:sdt>
      <w:r w:rsidRPr="00E320E1" w:rsidR="00A60504">
        <w:rPr>
          <w:rFonts w:ascii="Calibri" w:hAnsi="Calibri" w:eastAsia="Times New Roman" w:cs="Calibri"/>
          <w:color w:val="000000"/>
        </w:rPr>
        <w:tab/>
      </w:r>
      <w:r w:rsidRPr="00E320E1" w:rsidR="00A60504">
        <w:rPr>
          <w:rFonts w:ascii="Calibri" w:hAnsi="Calibri" w:eastAsia="Times New Roman" w:cs="Calibri"/>
          <w:color w:val="000000"/>
        </w:rPr>
        <w:t>Epiqmetrics</w:t>
      </w:r>
      <w:r w:rsidRPr="00E320E1" w:rsidR="00A60504">
        <w:rPr>
          <w:rFonts w:ascii="Calibri" w:hAnsi="Calibri" w:eastAsia="Times New Roman" w:cs="Calibri"/>
          <w:color w:val="000000"/>
        </w:rPr>
        <w:tab/>
      </w:r>
    </w:p>
    <w:p w:rsidRPr="00E320E1" w:rsidR="00A60504" w:rsidP="00E320E1" w:rsidRDefault="0093751F" w14:paraId="07EA19E9" w14:textId="79DC0E01">
      <w:pPr>
        <w:pStyle w:val="ListParagraph"/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320E1" w:rsidR="00A60504">
            <w:rPr>
              <w:rFonts w:ascii="Segoe UI Symbol" w:hAnsi="Segoe UI Symbol" w:eastAsia="Times New Roman" w:cs="Segoe UI Symbol"/>
              <w:color w:val="000000"/>
            </w:rPr>
            <w:t>☐</w:t>
          </w:r>
        </w:sdtContent>
      </w:sdt>
      <w:r w:rsidRPr="00E320E1" w:rsidR="00A60504">
        <w:rPr>
          <w:rFonts w:ascii="Calibri" w:hAnsi="Calibri" w:eastAsia="Times New Roman" w:cs="Calibri"/>
          <w:color w:val="000000"/>
        </w:rPr>
        <w:tab/>
      </w:r>
      <w:r w:rsidRPr="00E320E1" w:rsidR="00A60504">
        <w:rPr>
          <w:rFonts w:ascii="Calibri" w:hAnsi="Calibri" w:eastAsia="Times New Roman" w:cs="Calibri"/>
          <w:color w:val="000000"/>
        </w:rPr>
        <w:t>Vector</w:t>
      </w:r>
    </w:p>
    <w:p w:rsidRPr="00E320E1" w:rsidR="00A60504" w:rsidP="00E320E1" w:rsidRDefault="0093751F" w14:paraId="3AF0B7B1" w14:textId="751E0149">
      <w:pPr>
        <w:pStyle w:val="ListParagraph"/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320E1" w:rsidR="00A60504">
            <w:rPr>
              <w:rFonts w:ascii="Segoe UI Symbol" w:hAnsi="Segoe UI Symbol" w:eastAsia="Times New Roman" w:cs="Segoe UI Symbol"/>
              <w:color w:val="000000"/>
            </w:rPr>
            <w:t>☐</w:t>
          </w:r>
        </w:sdtContent>
      </w:sdt>
      <w:r w:rsidRPr="00E320E1" w:rsidR="00A60504">
        <w:rPr>
          <w:rFonts w:ascii="Calibri" w:hAnsi="Calibri" w:eastAsia="Times New Roman" w:cs="Calibri"/>
          <w:color w:val="000000"/>
        </w:rPr>
        <w:tab/>
      </w:r>
      <w:r w:rsidRPr="00E320E1" w:rsidR="00A60504">
        <w:rPr>
          <w:rFonts w:ascii="Calibri" w:hAnsi="Calibri" w:eastAsia="Times New Roman" w:cs="Calibri"/>
          <w:color w:val="000000"/>
        </w:rPr>
        <w:t>Automation anywhere</w:t>
      </w:r>
    </w:p>
    <w:p w:rsidRPr="00E320E1" w:rsidR="00A60504" w:rsidP="00E320E1" w:rsidRDefault="0093751F" w14:paraId="3FC3D60C" w14:textId="1B245225">
      <w:pPr>
        <w:pStyle w:val="ListParagraph"/>
        <w:ind w:left="360"/>
        <w:rPr>
          <w:rFonts w:ascii="Calibri" w:hAnsi="Calibri" w:eastAsia="Times New Roman" w:cs="Calibri"/>
          <w:color w:val="000000"/>
        </w:rPr>
      </w:pPr>
      <w:sdt>
        <w:sdtPr>
          <w:rPr>
            <w:rFonts w:ascii="Calibri" w:hAnsi="Calibri" w:eastAsia="Times New Roman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320E1" w:rsidR="00A60504">
            <w:rPr>
              <w:rFonts w:ascii="Segoe UI Symbol" w:hAnsi="Segoe UI Symbol" w:eastAsia="Times New Roman" w:cs="Segoe UI Symbol"/>
              <w:color w:val="000000"/>
            </w:rPr>
            <w:t>☐</w:t>
          </w:r>
        </w:sdtContent>
      </w:sdt>
      <w:r w:rsidRPr="00E320E1" w:rsidR="00A60504">
        <w:rPr>
          <w:rFonts w:ascii="Calibri" w:hAnsi="Calibri" w:eastAsia="Times New Roman" w:cs="Calibri"/>
          <w:color w:val="000000"/>
        </w:rPr>
        <w:tab/>
      </w:r>
      <w:r w:rsidRPr="00E320E1" w:rsidR="00A60504">
        <w:rPr>
          <w:rFonts w:ascii="Calibri" w:hAnsi="Calibri" w:eastAsia="Times New Roman" w:cs="Calibri"/>
          <w:color w:val="000000"/>
        </w:rPr>
        <w:t>Cross link</w:t>
      </w:r>
    </w:p>
    <w:p w:rsidR="00A60504" w:rsidP="00A60504" w:rsidRDefault="00A60504" w14:paraId="56F74E8B" w14:textId="77777777">
      <w:pPr>
        <w:tabs>
          <w:tab w:val="left" w:pos="720"/>
          <w:tab w:val="left" w:pos="4845"/>
        </w:tabs>
      </w:pPr>
      <w:r>
        <w:tab/>
      </w:r>
    </w:p>
    <w:p w:rsidR="00A60504" w:rsidP="00A60504" w:rsidRDefault="00A60504" w14:paraId="688D0F92" w14:textId="77777777">
      <w:pPr>
        <w:pStyle w:val="ListParagraph"/>
        <w:rPr>
          <w:color w:val="FF0000"/>
        </w:rPr>
      </w:pPr>
    </w:p>
    <w:p w:rsidR="00A60504" w:rsidP="00A60504" w:rsidRDefault="00A60504" w14:paraId="069B5585" w14:textId="4BFF8AE8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:rsidTr="3B2BCC7D" w14:paraId="5CBA940E" w14:textId="77777777">
        <w:trPr>
          <w:trHeight w:val="232"/>
        </w:trPr>
        <w:tc>
          <w:tcPr>
            <w:tcW w:w="705" w:type="dxa"/>
            <w:shd w:val="clear" w:color="auto" w:fill="000000" w:themeFill="text1"/>
          </w:tcPr>
          <w:p w:rsidR="00A60504" w:rsidRDefault="00A60504" w14:paraId="102C7E00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:rsidR="00A60504" w:rsidRDefault="00A60504" w14:paraId="15EA7FB3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:rsidR="00A60504" w:rsidRDefault="00A60504" w14:paraId="6031A442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:rsidR="00A60504" w:rsidRDefault="00A60504" w14:paraId="6B77549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:rsidR="00A60504" w:rsidRDefault="00A60504" w14:paraId="5BF4EBD0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:rsidR="00A60504" w:rsidRDefault="00A60504" w14:paraId="5E076500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:rsidTr="3B2BCC7D" w14:paraId="4DAAE1C0" w14:textId="77777777">
        <w:trPr>
          <w:trHeight w:val="115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color="000000" w:sz="4" w:space="0"/>
                  <w:left w:val="single" w:color="000000" w:sz="4" w:space="0"/>
                  <w:bottom w:val="nil"/>
                  <w:right w:val="single" w:color="000000" w:sz="4" w:space="0"/>
                </w:tcBorders>
                <w:hideMark/>
              </w:tcPr>
              <w:p w:rsidR="00A60504" w:rsidRDefault="00A60504" w14:paraId="7CCEBBDE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noWrap/>
            <w:vAlign w:val="bottom"/>
            <w:hideMark/>
          </w:tcPr>
          <w:p w:rsidR="00A60504" w:rsidRDefault="00A60504" w14:paraId="220A2B3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noWrap/>
            <w:vAlign w:val="bottom"/>
            <w:hideMark/>
          </w:tcPr>
          <w:p w:rsidR="00A60504" w:rsidRDefault="00A60504" w14:paraId="7B2972BD" w14:textId="01BA63B4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All</w:t>
            </w:r>
            <w:r w:rsidRPr="3E905F3A" w:rsidR="5E013B54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noWrap/>
            <w:vAlign w:val="bottom"/>
            <w:hideMark/>
          </w:tcPr>
          <w:p w:rsidR="00A60504" w:rsidRDefault="00A60504" w14:paraId="0023A39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noWrap/>
            <w:vAlign w:val="bottom"/>
            <w:hideMark/>
          </w:tcPr>
          <w:p w:rsidR="00A60504" w:rsidRDefault="00A60504" w14:paraId="724887B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vAlign w:val="bottom"/>
            <w:hideMark/>
          </w:tcPr>
          <w:p w:rsidR="00A60504" w:rsidRDefault="00A60504" w14:paraId="638A59FB" w14:textId="3EC5BA3C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CLR functions to do xyz</w:t>
            </w:r>
            <w:r w:rsidR="008C29AF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:rsidTr="3B2BCC7D" w14:paraId="5CF1117D" w14:textId="77777777">
        <w:trPr>
          <w:trHeight w:val="828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2FA36E59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2BCD1FE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P="3E905F3A" w:rsidRDefault="00A60504" w14:paraId="774CC284" w14:textId="5FF861EC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All</w:t>
            </w:r>
            <w:r w:rsidRPr="3E905F3A" w:rsidR="50DA2DC2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56CF429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683B098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OECentralDB</w:t>
            </w:r>
          </w:p>
        </w:tc>
        <w:tc>
          <w:tcPr>
            <w:tcW w:w="4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3BE8617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Name:OECentralDB, User:DAFLinkedServer, 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br/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(Prod) Dest: lsp-automationanywhere-01-sql.database.windows.net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br/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(UAT) Dest: lsu-automationanywhere-01-sql.database.windows.net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br/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(Dev) Dest: lsd-automationanywhere-01-sql.database.windows.net</w:t>
            </w:r>
          </w:p>
        </w:tc>
      </w:tr>
      <w:tr w:rsidR="00A60504" w:rsidTr="3B2BCC7D" w14:paraId="1087B1A6" w14:textId="77777777">
        <w:trPr>
          <w:trHeight w:val="83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2738C5C6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4807FCD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757BC1F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27CDC06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1B5A2F5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Rel_Primary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6DD7F2B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Standard linked server to EDDS named Rel_Primary for coding conventions</w:t>
            </w:r>
          </w:p>
        </w:tc>
      </w:tr>
      <w:tr w:rsidR="00A60504" w:rsidTr="3B2BCC7D" w14:paraId="46B51390" w14:textId="77777777">
        <w:trPr>
          <w:trHeight w:val="331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40B6EC52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4494D66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P="3E905F3A" w:rsidRDefault="00A60504" w14:paraId="1CF26512" w14:textId="16FBA4F8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All</w:t>
            </w:r>
            <w:r w:rsidRPr="3E905F3A" w:rsidR="604FD8A5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1A1C1EB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43D3D8C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P="253DEB59" w:rsidRDefault="00A60504" w14:paraId="31312DC1" w14:textId="0CD81C22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Pr="253DEB59" w:rsidR="16E03E07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:rsidTr="3B2BCC7D" w14:paraId="080A6E1E" w14:textId="77777777">
        <w:trPr>
          <w:trHeight w:val="83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2BBC5BF9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74211F1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P="3E905F3A" w:rsidRDefault="00A60504" w14:paraId="35B1D78C" w14:textId="2057EA3D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All</w:t>
            </w:r>
            <w:r w:rsidRPr="3E905F3A" w:rsidR="6C699D6F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02A6DFD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56E5131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CaseInfo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2D1B369A" w14:textId="09D0798F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Pr="253DEB59" w:rsidR="50303521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:rsidTr="3B2BCC7D" w14:paraId="3D312E58" w14:textId="77777777">
        <w:trPr>
          <w:trHeight w:val="83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132F22E8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125AE5F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P="253DEB59" w:rsidRDefault="582C4069" w14:paraId="4435EE3B" w14:textId="56927361">
            <w:pPr>
              <w:spacing w:line="259" w:lineRule="auto"/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640126A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1B357B2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P="3B2BCC7D" w:rsidRDefault="00A60504" w14:paraId="30B27D3A" w14:textId="0809F730">
            <w:pPr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:rsidR="00A60504" w:rsidRDefault="00A60504" w14:paraId="6DC1C1B5" w14:textId="35A89160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Order bcustodians</w:t>
            </w:r>
          </w:p>
        </w:tc>
      </w:tr>
      <w:tr w:rsidR="00A60504" w:rsidTr="3B2BCC7D" w14:paraId="1EA560B4" w14:textId="77777777">
        <w:trPr>
          <w:trHeight w:val="331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22CBCDE5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7FA6A18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P="3E905F3A" w:rsidRDefault="00A60504" w14:paraId="3690BCD9" w14:textId="39A8EB94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All</w:t>
            </w:r>
            <w:r w:rsidRPr="3E905F3A" w:rsidR="7270D517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69A998D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2A5938F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ResourceTracker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3BEA17F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:rsidTr="3B2BCC7D" w14:paraId="18A1AFCC" w14:textId="77777777">
        <w:trPr>
          <w:trHeight w:val="83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497B9F4C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269B128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P="3E905F3A" w:rsidRDefault="00A60504" w14:paraId="2621CE49" w14:textId="27EB7808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All</w:t>
            </w:r>
            <w:r w:rsidRPr="3E905F3A" w:rsidR="40294C3D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79F37DD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0D2E96B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DTIGlobal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4F58B19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Standard DTIGlobal database including stored procedure [DAG_sp_helpdb_to_table]</w:t>
            </w:r>
          </w:p>
        </w:tc>
      </w:tr>
      <w:tr w:rsidR="00A60504" w:rsidTr="3B2BCC7D" w14:paraId="1E4D028A" w14:textId="77777777">
        <w:trPr>
          <w:trHeight w:val="83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0DE1D298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2B58CE8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08F74166" w14:textId="4E141611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All</w:t>
            </w:r>
            <w:r w:rsidRPr="3E905F3A" w:rsidR="31C3C6E8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1094965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2F572DA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3E7EB75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:rsidTr="3B2BCC7D" w14:paraId="70B8E952" w14:textId="77777777">
        <w:trPr>
          <w:trHeight w:val="331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0B6731DE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10F0BAF0" w14:textId="7A4737FD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P="3E905F3A" w:rsidRDefault="00A60504" w14:paraId="5A2830BA" w14:textId="25275DB1">
            <w:pPr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LVDC</w:t>
            </w:r>
            <w:r w:rsidRPr="3E905F3A" w:rsidR="270211E4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:rsidR="00A60504" w:rsidP="3E905F3A" w:rsidRDefault="35638C4F" w14:paraId="7E403FE2" w14:textId="0CA6C5CA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01DFB1D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7DB779B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AppSupportSandbox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02C59384" w14:textId="5CAA8AB0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:rsidTr="3B2BCC7D" w14:paraId="7053EC5E" w14:textId="77777777">
        <w:trPr>
          <w:trHeight w:val="83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00DBDBBE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0D89B04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763BC292" w14:textId="54C7BF8A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LVDC</w:t>
            </w:r>
            <w:r w:rsidRPr="3E905F3A" w:rsidR="1A6A9D57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6DA4444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51DC22F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05357EF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On EDDS Server, EDDS_ExecProc_AppSupportSandBox_UpdatePaths runs stored procedure: AppSupportSandbox.dbo.UpdatePaths. Set to run nightly at 11 PM. Will retry once after waiting an hour if job fails.</w:t>
            </w:r>
          </w:p>
        </w:tc>
      </w:tr>
      <w:tr w:rsidR="00A60504" w:rsidTr="3B2BCC7D" w14:paraId="3E111C0B" w14:textId="77777777">
        <w:trPr>
          <w:trHeight w:val="43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A60504" w:rsidRDefault="00A60504" w14:paraId="5E9FC5E9" w14:textId="77777777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32786DE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StatCollector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511D5D8F" w14:textId="2AA2623C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6E9B0F9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4DB1E92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GetRelativityBilling  sproc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RDefault="00A60504" w14:paraId="3D493F6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Sproc that calculates the billing values needs to be installed on the EDDS database, can be copied from an existing Rel server in LVDC</w:t>
            </w:r>
          </w:p>
        </w:tc>
      </w:tr>
      <w:tr w:rsidR="00A60504" w:rsidTr="3B2BCC7D" w14:paraId="06A12730" w14:textId="77777777">
        <w:trPr>
          <w:trHeight w:val="363"/>
        </w:trPr>
        <w:sdt>
          <w:sdtPr>
            <w:rPr>
              <w:rFonts w:ascii="Calibri" w:hAnsi="Calibri" w:eastAsia="Times New Roman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="00A60504" w:rsidRDefault="00E320E1" w14:paraId="316DA77E" w14:textId="5B520644">
                <w:pPr>
                  <w:rPr>
                    <w:rFonts w:ascii="Calibri" w:hAnsi="Calibri" w:eastAsia="Times New Roman" w:cs="Calibri"/>
                    <w:color w:val="000000"/>
                    <w:sz w:val="16"/>
                    <w:szCs w:val="16"/>
                  </w:rPr>
                </w:pPr>
                <w:r>
                  <w:rPr>
                    <w:rFonts w:hint="eastAsia" w:ascii="MS Gothic" w:hAnsi="MS Gothic" w:eastAsia="MS Gothic" w:cs="Calibri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56BF49E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StatCollector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0383783E" w14:textId="3E9B35F6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65A89B0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A60504" w:rsidRDefault="00A60504" w14:paraId="104FE70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A60504" w:rsidP="3E905F3A" w:rsidRDefault="00A60504" w14:paraId="583EA960" w14:textId="6D631E94">
            <w:pPr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:rsidR="00A60504" w:rsidP="3E905F3A" w:rsidRDefault="7A2AC8E7" w14:paraId="645E098C" w14:textId="4F2F0169">
            <w:pP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hAnsi="Calibri" w:eastAsia="Times New Roman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hAnsi="Calibri" w:eastAsia="Times New Roman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:rsidRPr="00F16384" w:rsidR="00592398" w:rsidP="00F16384" w:rsidRDefault="00592398" w14:paraId="43C1E2E6" w14:textId="17B88A9C">
      <w:pPr>
        <w:rPr>
          <w:strike/>
          <w:sz w:val="16"/>
          <w:szCs w:val="16"/>
        </w:rPr>
      </w:pPr>
    </w:p>
    <w:sectPr w:rsidRPr="00F16384" w:rsidR="00592398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21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4039B"/>
    <w:rsid w:val="00045BF4"/>
    <w:rsid w:val="000517E7"/>
    <w:rsid w:val="000526FC"/>
    <w:rsid w:val="0005704E"/>
    <w:rsid w:val="0006205E"/>
    <w:rsid w:val="00070AE7"/>
    <w:rsid w:val="00072740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5476"/>
    <w:rsid w:val="00144CF4"/>
    <w:rsid w:val="00146147"/>
    <w:rsid w:val="0014683C"/>
    <w:rsid w:val="00146FD9"/>
    <w:rsid w:val="00154E75"/>
    <w:rsid w:val="00164415"/>
    <w:rsid w:val="00166506"/>
    <w:rsid w:val="0017072C"/>
    <w:rsid w:val="00176621"/>
    <w:rsid w:val="00190AB7"/>
    <w:rsid w:val="001A01B5"/>
    <w:rsid w:val="001A06BA"/>
    <w:rsid w:val="001A0764"/>
    <w:rsid w:val="001A5225"/>
    <w:rsid w:val="001B2C0F"/>
    <w:rsid w:val="001C27B1"/>
    <w:rsid w:val="001D504F"/>
    <w:rsid w:val="001D5892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40239"/>
    <w:rsid w:val="00445753"/>
    <w:rsid w:val="00456341"/>
    <w:rsid w:val="00460130"/>
    <w:rsid w:val="0046333B"/>
    <w:rsid w:val="004656A4"/>
    <w:rsid w:val="00465971"/>
    <w:rsid w:val="0046636C"/>
    <w:rsid w:val="00471BC3"/>
    <w:rsid w:val="004742BE"/>
    <w:rsid w:val="00492C0C"/>
    <w:rsid w:val="0049364C"/>
    <w:rsid w:val="00496BA4"/>
    <w:rsid w:val="0049727C"/>
    <w:rsid w:val="004A45AF"/>
    <w:rsid w:val="004B034D"/>
    <w:rsid w:val="004C4AD9"/>
    <w:rsid w:val="004C5481"/>
    <w:rsid w:val="004C54C7"/>
    <w:rsid w:val="004C6A3D"/>
    <w:rsid w:val="004E712B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304F"/>
    <w:rsid w:val="00554BAF"/>
    <w:rsid w:val="005564A7"/>
    <w:rsid w:val="00562A2F"/>
    <w:rsid w:val="00563C0F"/>
    <w:rsid w:val="00567860"/>
    <w:rsid w:val="0058440C"/>
    <w:rsid w:val="005874CC"/>
    <w:rsid w:val="00592398"/>
    <w:rsid w:val="00592537"/>
    <w:rsid w:val="005944CA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1A64"/>
    <w:rsid w:val="0072346F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44CA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3354F"/>
    <w:rsid w:val="0093591A"/>
    <w:rsid w:val="00945108"/>
    <w:rsid w:val="0094765A"/>
    <w:rsid w:val="00951816"/>
    <w:rsid w:val="0095213A"/>
    <w:rsid w:val="00956B74"/>
    <w:rsid w:val="00961107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23E8"/>
    <w:rsid w:val="00A65676"/>
    <w:rsid w:val="00A71D5E"/>
    <w:rsid w:val="00A737D6"/>
    <w:rsid w:val="00A831A1"/>
    <w:rsid w:val="00A83BC4"/>
    <w:rsid w:val="00A86B30"/>
    <w:rsid w:val="00A9204E"/>
    <w:rsid w:val="00AA7A66"/>
    <w:rsid w:val="00AB1703"/>
    <w:rsid w:val="00AC3B8C"/>
    <w:rsid w:val="00AD2F3A"/>
    <w:rsid w:val="00AD3041"/>
    <w:rsid w:val="00AD6899"/>
    <w:rsid w:val="00AE0A38"/>
    <w:rsid w:val="00AE7EC4"/>
    <w:rsid w:val="00AF0A02"/>
    <w:rsid w:val="00B06517"/>
    <w:rsid w:val="00B110AD"/>
    <w:rsid w:val="00B13E5F"/>
    <w:rsid w:val="00B14DC5"/>
    <w:rsid w:val="00B1B563"/>
    <w:rsid w:val="00B2069A"/>
    <w:rsid w:val="00B305B6"/>
    <w:rsid w:val="00B31C14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11990"/>
    <w:rsid w:val="00C15802"/>
    <w:rsid w:val="00C17405"/>
    <w:rsid w:val="00C23586"/>
    <w:rsid w:val="00C3704B"/>
    <w:rsid w:val="00C46DA9"/>
    <w:rsid w:val="00C5150C"/>
    <w:rsid w:val="00C55B62"/>
    <w:rsid w:val="00C6278E"/>
    <w:rsid w:val="00C62E86"/>
    <w:rsid w:val="00C7514D"/>
    <w:rsid w:val="00C93C4F"/>
    <w:rsid w:val="00C94B43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7A27"/>
    <w:rsid w:val="00D37A55"/>
    <w:rsid w:val="00D42E1A"/>
    <w:rsid w:val="00D52DB0"/>
    <w:rsid w:val="00D54392"/>
    <w:rsid w:val="00D640A0"/>
    <w:rsid w:val="00D73C02"/>
    <w:rsid w:val="00D8426D"/>
    <w:rsid w:val="00D84FC9"/>
    <w:rsid w:val="00D86788"/>
    <w:rsid w:val="00DA1E75"/>
    <w:rsid w:val="00DA5A8B"/>
    <w:rsid w:val="00DA62EB"/>
    <w:rsid w:val="00DA71D7"/>
    <w:rsid w:val="00DB32F2"/>
    <w:rsid w:val="00DE32BD"/>
    <w:rsid w:val="00DF1942"/>
    <w:rsid w:val="00DF1EA9"/>
    <w:rsid w:val="00DF620A"/>
    <w:rsid w:val="00DF6315"/>
    <w:rsid w:val="00E020A5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F03"/>
    <w:rsid w:val="00E926FD"/>
    <w:rsid w:val="00EA2A2D"/>
    <w:rsid w:val="00EA7BDF"/>
    <w:rsid w:val="00EC05E1"/>
    <w:rsid w:val="00ED46B9"/>
    <w:rsid w:val="00EE1C93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6033"/>
    <w:rsid w:val="00FE6D35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styleId="HeaderChar" w:customStyle="1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styleId="FooterChar" w:customStyle="1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aragraph" w:customStyle="1">
    <w:name w:val="paragraph"/>
    <w:basedOn w:val="Normal"/>
    <w:rsid w:val="009960D4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960D4"/>
  </w:style>
  <w:style w:type="character" w:styleId="eop" w:customStyle="1">
    <w:name w:val="eop"/>
    <w:basedOn w:val="DefaultParagraphFont"/>
    <w:rsid w:val="0099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3658F8"/>
    <w:rsid w:val="00431956"/>
    <w:rsid w:val="0048032B"/>
    <w:rsid w:val="004D30A5"/>
    <w:rsid w:val="006F4581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3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{D903CBCD-48BA-4021-A6E5-10E0B1C9B4AD}tf02786999_win32.dotx</Template>
  <TotalTime>1701</TotalTime>
  <Pages>1</Pages>
  <Words>629</Words>
  <Characters>3586</Characters>
  <Application>Microsoft Office Word</Application>
  <DocSecurity>4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Henely, Davis</cp:lastModifiedBy>
  <cp:revision>192</cp:revision>
  <dcterms:created xsi:type="dcterms:W3CDTF">2021-05-26T01:27:00Z</dcterms:created>
  <dcterms:modified xsi:type="dcterms:W3CDTF">2022-09-14T14:58:00Z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