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961C" w14:textId="77777777" w:rsidR="004365B7" w:rsidRDefault="004365B7" w:rsidP="000526FC">
      <w:pPr>
        <w:jc w:val="center"/>
        <w:rPr>
          <w:b/>
          <w:bCs/>
          <w:i/>
          <w:iCs/>
          <w:color w:val="538135" w:themeColor="accent6" w:themeShade="BF"/>
          <w:sz w:val="40"/>
          <w:szCs w:val="40"/>
        </w:rPr>
      </w:pPr>
      <w:proofErr w:type="gramStart"/>
      <w:r w:rsidRPr="004365B7">
        <w:rPr>
          <w:b/>
          <w:bCs/>
          <w:i/>
          <w:iCs/>
          <w:color w:val="538135" w:themeColor="accent6" w:themeShade="BF"/>
          <w:sz w:val="40"/>
          <w:szCs w:val="40"/>
        </w:rPr>
        <w:t>P054SQLPRTS01.USCUST.LOCAL</w:t>
      </w:r>
      <w:proofErr w:type="gramEnd"/>
    </w:p>
    <w:p w14:paraId="5E5B3D6E" w14:textId="6A55D9A6" w:rsidR="00A9204E" w:rsidRDefault="000526FC" w:rsidP="000526FC">
      <w:pPr>
        <w:jc w:val="center"/>
        <w:rPr>
          <w:rFonts w:cstheme="minorHAnsi"/>
          <w:b/>
          <w:bCs/>
          <w:sz w:val="40"/>
          <w:szCs w:val="40"/>
        </w:rPr>
      </w:pPr>
      <w:r w:rsidRPr="00554BAF">
        <w:rPr>
          <w:rFonts w:cstheme="minorHAnsi"/>
          <w:b/>
          <w:bCs/>
          <w:sz w:val="40"/>
          <w:szCs w:val="40"/>
        </w:rPr>
        <w:t>SQL Post</w:t>
      </w:r>
      <w:r w:rsidR="00C5150C" w:rsidRPr="00554BAF">
        <w:rPr>
          <w:rFonts w:cstheme="minorHAnsi"/>
          <w:b/>
          <w:bCs/>
          <w:sz w:val="40"/>
          <w:szCs w:val="40"/>
        </w:rPr>
        <w:t>-</w:t>
      </w:r>
      <w:r w:rsidR="008E684D">
        <w:rPr>
          <w:rFonts w:cstheme="minorHAnsi"/>
          <w:b/>
          <w:bCs/>
          <w:sz w:val="40"/>
          <w:szCs w:val="40"/>
        </w:rPr>
        <w:t>Build</w:t>
      </w:r>
      <w:r w:rsidRPr="00554BAF">
        <w:rPr>
          <w:rFonts w:cstheme="minorHAnsi"/>
          <w:b/>
          <w:bCs/>
          <w:sz w:val="40"/>
          <w:szCs w:val="40"/>
        </w:rPr>
        <w:t xml:space="preserve"> Validation Steps</w:t>
      </w:r>
    </w:p>
    <w:p w14:paraId="6F251E3C" w14:textId="7E05D77C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41289B45" w14:textId="77777777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0EAA5808" w14:textId="77777777" w:rsidR="00DA002E" w:rsidRPr="00554BAF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50155EAF" w14:textId="77777777" w:rsidR="00DA002E" w:rsidRDefault="00DA002E" w:rsidP="00DA002E">
      <w:pPr>
        <w:jc w:val="center"/>
        <w:rPr>
          <w:rFonts w:cstheme="minorHAnsi"/>
          <w:sz w:val="24"/>
          <w:szCs w:val="24"/>
        </w:rPr>
      </w:pPr>
    </w:p>
    <w:p w14:paraId="6F1BEAA2" w14:textId="07666C90" w:rsidR="00C06D23" w:rsidRPr="00E602B6" w:rsidRDefault="00310787" w:rsidP="009210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954579" w:rsidRPr="2B282ABD">
        <w:rPr>
          <w:rFonts w:ascii="Calibri" w:eastAsia="Times New Roman" w:hAnsi="Calibri" w:cs="Calibri"/>
          <w:sz w:val="24"/>
          <w:szCs w:val="24"/>
        </w:rPr>
        <w:t>Ensure</w:t>
      </w:r>
      <w:r w:rsidR="00C06D23" w:rsidRPr="2B282ABD">
        <w:rPr>
          <w:rFonts w:ascii="Calibri" w:eastAsia="Times New Roman" w:hAnsi="Calibri" w:cs="Calibri"/>
          <w:sz w:val="24"/>
          <w:szCs w:val="24"/>
        </w:rPr>
        <w:t> </w:t>
      </w:r>
      <w:proofErr w:type="spellStart"/>
      <w:r w:rsidR="00C06D23" w:rsidRPr="2B282ABD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C06D23" w:rsidRPr="2B282ABD">
        <w:rPr>
          <w:rFonts w:ascii="Calibri" w:eastAsia="Times New Roman" w:hAnsi="Calibri" w:cs="Calibri"/>
          <w:sz w:val="24"/>
          <w:szCs w:val="24"/>
        </w:rPr>
        <w:t> DB exists  </w:t>
      </w:r>
    </w:p>
    <w:p w14:paraId="4DBAA41D" w14:textId="70348095" w:rsidR="00EE202C" w:rsidRDefault="00EE202C" w:rsidP="002814BC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Create ticket for Data Protection team to add server to Cohesity (</w:t>
      </w:r>
      <w:hyperlink r:id="rId9" w:history="1">
        <w:r w:rsidR="00A562B3">
          <w:rPr>
            <w:rStyle w:val="Hyperlink"/>
            <w:rFonts w:ascii="Lato" w:hAnsi="Lato"/>
            <w:sz w:val="21"/>
            <w:szCs w:val="21"/>
            <w:shd w:val="clear" w:color="auto" w:fill="FFFFFF"/>
          </w:rPr>
          <w:t>RITM0355279</w:t>
        </w:r>
      </w:hyperlink>
      <w:r>
        <w:rPr>
          <w:color w:val="000000"/>
          <w:sz w:val="27"/>
          <w:szCs w:val="27"/>
        </w:rPr>
        <w:t>)</w:t>
      </w:r>
    </w:p>
    <w:p w14:paraId="1C8E787F" w14:textId="667AAA9E" w:rsidR="002814BC" w:rsidRPr="00E602B6" w:rsidRDefault="00C967A4" w:rsidP="002814BC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921043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961107">
        <w:rPr>
          <w:rFonts w:ascii="Calibri" w:eastAsia="Times New Roman" w:hAnsi="Calibri" w:cs="Calibri"/>
          <w:sz w:val="24"/>
          <w:szCs w:val="24"/>
        </w:rPr>
        <w:t>Ensure</w:t>
      </w:r>
      <w:r w:rsidR="00921043">
        <w:rPr>
          <w:rFonts w:ascii="Calibri" w:eastAsia="Times New Roman" w:hAnsi="Calibri" w:cs="Calibri"/>
          <w:sz w:val="24"/>
          <w:szCs w:val="24"/>
        </w:rPr>
        <w:t xml:space="preserve"> Cohesity</w:t>
      </w:r>
      <w:r w:rsidR="00244815">
        <w:rPr>
          <w:rFonts w:ascii="Calibri" w:eastAsia="Times New Roman" w:hAnsi="Calibri" w:cs="Calibri"/>
          <w:sz w:val="24"/>
          <w:szCs w:val="24"/>
        </w:rPr>
        <w:t xml:space="preserve"> </w:t>
      </w:r>
      <w:r w:rsidR="00284251">
        <w:rPr>
          <w:rFonts w:ascii="Calibri" w:eastAsia="Times New Roman" w:hAnsi="Calibri" w:cs="Calibri"/>
          <w:sz w:val="24"/>
          <w:szCs w:val="24"/>
        </w:rPr>
        <w:t>service acct</w:t>
      </w:r>
      <w:r w:rsidR="00247367">
        <w:rPr>
          <w:rFonts w:ascii="Calibri" w:eastAsia="Times New Roman" w:hAnsi="Calibri" w:cs="Calibri"/>
          <w:sz w:val="24"/>
          <w:szCs w:val="24"/>
        </w:rPr>
        <w:t xml:space="preserve"> has been added</w:t>
      </w:r>
    </w:p>
    <w:p w14:paraId="152264B7" w14:textId="010913F7" w:rsidR="00B94627" w:rsidRPr="00E602B6" w:rsidRDefault="00FE4657" w:rsidP="00B946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2814BC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1A6961">
        <w:rPr>
          <w:rFonts w:ascii="Calibri" w:eastAsia="Times New Roman" w:hAnsi="Calibri" w:cs="Calibri"/>
          <w:sz w:val="24"/>
          <w:szCs w:val="24"/>
        </w:rPr>
        <w:t>Ensure</w:t>
      </w:r>
      <w:r w:rsidR="00D652C4">
        <w:rPr>
          <w:rFonts w:ascii="Calibri" w:eastAsia="Times New Roman" w:hAnsi="Calibri" w:cs="Calibri"/>
          <w:sz w:val="24"/>
          <w:szCs w:val="24"/>
        </w:rPr>
        <w:t xml:space="preserve"> instance has been added to SQL Sentry</w:t>
      </w:r>
      <w:r w:rsidR="0038697E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CDB2DC8" w14:textId="4225576B" w:rsidR="00BD1F0E" w:rsidRPr="00E602B6" w:rsidRDefault="00965543" w:rsidP="00BD1F0E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94627" w:rsidRPr="219E1D83">
        <w:rPr>
          <w:rFonts w:ascii="Calibri" w:eastAsia="Times New Roman" w:hAnsi="Calibri" w:cs="Calibri"/>
          <w:sz w:val="24"/>
          <w:szCs w:val="24"/>
        </w:rPr>
        <w:t xml:space="preserve">  </w:t>
      </w:r>
      <w:r w:rsidR="00B94627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B94627">
        <w:rPr>
          <w:rFonts w:ascii="Calibri" w:eastAsia="Times New Roman" w:hAnsi="Calibri" w:cs="Calibri"/>
          <w:sz w:val="24"/>
          <w:szCs w:val="24"/>
        </w:rPr>
        <w:t xml:space="preserve"> </w:t>
      </w:r>
      <w:r w:rsidR="008F4F03">
        <w:rPr>
          <w:rFonts w:ascii="Calibri" w:eastAsia="Times New Roman" w:hAnsi="Calibri" w:cs="Calibri"/>
          <w:sz w:val="24"/>
          <w:szCs w:val="24"/>
        </w:rPr>
        <w:t xml:space="preserve">memory </w:t>
      </w:r>
      <w:r w:rsidR="00F34A5B">
        <w:rPr>
          <w:rFonts w:ascii="Calibri" w:eastAsia="Times New Roman" w:hAnsi="Calibri" w:cs="Calibri"/>
          <w:sz w:val="24"/>
          <w:szCs w:val="24"/>
        </w:rPr>
        <w:t xml:space="preserve">optimization </w:t>
      </w:r>
      <w:r w:rsidR="006C47F7">
        <w:rPr>
          <w:rFonts w:ascii="Calibri" w:eastAsia="Times New Roman" w:hAnsi="Calibri" w:cs="Calibri"/>
          <w:sz w:val="24"/>
          <w:szCs w:val="24"/>
        </w:rPr>
        <w:t>job has been added</w:t>
      </w:r>
      <w:r w:rsidR="00562A2F">
        <w:rPr>
          <w:rFonts w:ascii="Calibri" w:eastAsia="Times New Roman" w:hAnsi="Calibri" w:cs="Calibri"/>
          <w:sz w:val="24"/>
          <w:szCs w:val="24"/>
        </w:rPr>
        <w:t xml:space="preserve"> and running</w:t>
      </w:r>
      <w:r w:rsidR="00036AFA">
        <w:rPr>
          <w:rFonts w:ascii="Calibri" w:eastAsia="Times New Roman" w:hAnsi="Calibri" w:cs="Calibri"/>
          <w:sz w:val="24"/>
          <w:szCs w:val="24"/>
        </w:rPr>
        <w:t xml:space="preserve">.  </w:t>
      </w:r>
      <w:r w:rsidR="00893354">
        <w:rPr>
          <w:rFonts w:ascii="Calibri" w:eastAsia="Times New Roman" w:hAnsi="Calibri" w:cs="Calibri"/>
          <w:sz w:val="24"/>
          <w:szCs w:val="24"/>
        </w:rPr>
        <w:t xml:space="preserve">Adjust the </w:t>
      </w:r>
      <w:proofErr w:type="spellStart"/>
      <w:r w:rsidR="00893354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893354">
        <w:rPr>
          <w:rFonts w:ascii="Calibri" w:eastAsia="Times New Roman" w:hAnsi="Calibri" w:cs="Calibri"/>
          <w:sz w:val="24"/>
          <w:szCs w:val="24"/>
        </w:rPr>
        <w:t xml:space="preserve"> Extended Properties if adjustments are necessary.</w:t>
      </w:r>
    </w:p>
    <w:p w14:paraId="6F4AB344" w14:textId="7C968173" w:rsidR="00BD1F0E" w:rsidRPr="00E602B6" w:rsidRDefault="00AD254A" w:rsidP="00036AFA">
      <w:pPr>
        <w:ind w:firstLine="720"/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Pr="219E1D83">
        <w:rPr>
          <w:rFonts w:ascii="Calibri" w:eastAsia="Times New Roman" w:hAnsi="Calibri" w:cs="Calibri"/>
          <w:sz w:val="24"/>
          <w:szCs w:val="24"/>
        </w:rPr>
        <w:t> </w:t>
      </w:r>
      <w:r w:rsidR="00BD1F0E" w:rsidRPr="00E602B6">
        <w:rPr>
          <w:rFonts w:ascii="Calibri" w:eastAsia="Times New Roman" w:hAnsi="Calibri" w:cs="Calibri"/>
          <w:sz w:val="24"/>
          <w:szCs w:val="24"/>
        </w:rPr>
        <w:t> Check</w:t>
      </w:r>
      <w:proofErr w:type="gramEnd"/>
      <w:r w:rsidR="00BD1F0E" w:rsidRPr="00E602B6">
        <w:rPr>
          <w:rFonts w:ascii="Calibri" w:eastAsia="Times New Roman" w:hAnsi="Calibri" w:cs="Calibri"/>
          <w:sz w:val="24"/>
          <w:szCs w:val="24"/>
        </w:rPr>
        <w:t xml:space="preserve"> memory allocation </w:t>
      </w:r>
    </w:p>
    <w:p w14:paraId="6FD656FF" w14:textId="71482563" w:rsidR="00E602B6" w:rsidRPr="00E602B6" w:rsidRDefault="00D36EFE" w:rsidP="00D3024D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907B72">
        <w:rPr>
          <w:rFonts w:ascii="Calibri" w:eastAsia="Times New Roman" w:hAnsi="Calibri" w:cs="Calibri"/>
          <w:sz w:val="24"/>
          <w:szCs w:val="24"/>
        </w:rPr>
        <w:t>Ensure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 integrity check jobs have been added</w:t>
      </w:r>
      <w:r w:rsidR="005C6826">
        <w:rPr>
          <w:rFonts w:ascii="Calibri" w:eastAsia="Times New Roman" w:hAnsi="Calibri" w:cs="Calibri"/>
          <w:sz w:val="24"/>
          <w:szCs w:val="24"/>
        </w:rPr>
        <w:t xml:space="preserve">.  </w:t>
      </w:r>
      <w:r w:rsidR="00781154">
        <w:rPr>
          <w:rFonts w:ascii="Calibri" w:eastAsia="Times New Roman" w:hAnsi="Calibri" w:cs="Calibri"/>
          <w:sz w:val="24"/>
          <w:szCs w:val="24"/>
        </w:rPr>
        <w:t>C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heck with team lead regarding day/time </w:t>
      </w:r>
      <w:r w:rsidR="00CA31E3">
        <w:rPr>
          <w:rFonts w:ascii="Calibri" w:eastAsia="Times New Roman" w:hAnsi="Calibri" w:cs="Calibri"/>
          <w:sz w:val="24"/>
          <w:szCs w:val="24"/>
        </w:rPr>
        <w:t>schedule.</w:t>
      </w:r>
    </w:p>
    <w:p w14:paraId="4C42DD0F" w14:textId="4AB5B713" w:rsidR="00E602B6" w:rsidRPr="00E602B6" w:rsidRDefault="00D54813" w:rsidP="00B707C7">
      <w:pPr>
        <w:ind w:left="81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E602B6" w:rsidRPr="00E602B6">
        <w:rPr>
          <w:rFonts w:ascii="Calibri" w:eastAsia="Times New Roman" w:hAnsi="Calibri" w:cs="Calibri"/>
          <w:sz w:val="24"/>
          <w:szCs w:val="24"/>
        </w:rPr>
        <w:t>  Ensure</w:t>
      </w:r>
      <w:proofErr w:type="gramEnd"/>
      <w:r w:rsidR="00E602B6" w:rsidRPr="00E602B6">
        <w:rPr>
          <w:rFonts w:ascii="Calibri" w:eastAsia="Times New Roman" w:hAnsi="Calibri" w:cs="Calibri"/>
          <w:sz w:val="24"/>
          <w:szCs w:val="24"/>
        </w:rPr>
        <w:t xml:space="preserve"> Server Audit Specifications </w:t>
      </w:r>
      <w:r w:rsidR="00C23586">
        <w:rPr>
          <w:rFonts w:ascii="Calibri" w:eastAsia="Times New Roman" w:hAnsi="Calibri" w:cs="Calibri"/>
          <w:sz w:val="24"/>
          <w:szCs w:val="24"/>
        </w:rPr>
        <w:t xml:space="preserve">process has been </w:t>
      </w:r>
      <w:r w:rsidR="007A36EE">
        <w:rPr>
          <w:rFonts w:ascii="Calibri" w:eastAsia="Times New Roman" w:hAnsi="Calibri" w:cs="Calibri"/>
          <w:sz w:val="24"/>
          <w:szCs w:val="24"/>
        </w:rPr>
        <w:t>configured</w:t>
      </w:r>
    </w:p>
    <w:p w14:paraId="011AF943" w14:textId="64A32C43" w:rsidR="008B5545" w:rsidRDefault="004903A2" w:rsidP="00E602B6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8B5545">
        <w:rPr>
          <w:color w:val="000000"/>
          <w:sz w:val="27"/>
          <w:szCs w:val="27"/>
        </w:rPr>
        <w:t xml:space="preserve"> Ensure Agent Operators exist</w:t>
      </w:r>
    </w:p>
    <w:p w14:paraId="291FE0C8" w14:textId="69BE1466" w:rsidR="00477225" w:rsidRDefault="00D80FC0" w:rsidP="00437710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477225">
        <w:rPr>
          <w:color w:val="000000"/>
          <w:sz w:val="27"/>
          <w:szCs w:val="27"/>
        </w:rPr>
        <w:t xml:space="preserve"> Ensure Custom Mail profiles exist</w:t>
      </w:r>
    </w:p>
    <w:p w14:paraId="7E47E408" w14:textId="69D6D7F5" w:rsidR="00B324C7" w:rsidRDefault="00D80FC0" w:rsidP="00C11990">
      <w:pPr>
        <w:ind w:left="900" w:hanging="900"/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324C7">
        <w:rPr>
          <w:color w:val="000000"/>
          <w:sz w:val="27"/>
          <w:szCs w:val="27"/>
        </w:rPr>
        <w:t xml:space="preserve"> Ensure drive specifications are met</w:t>
      </w:r>
    </w:p>
    <w:p w14:paraId="29B04CD5" w14:textId="0D135BAA" w:rsidR="00B324C7" w:rsidRDefault="00A45484" w:rsidP="00D652C4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324C7">
        <w:rPr>
          <w:color w:val="000000"/>
          <w:sz w:val="27"/>
          <w:szCs w:val="27"/>
        </w:rPr>
        <w:t xml:space="preserve"> Ensure local security policies have been set (Lock Pages </w:t>
      </w:r>
      <w:proofErr w:type="gramStart"/>
      <w:r w:rsidR="00B324C7">
        <w:rPr>
          <w:color w:val="000000"/>
          <w:sz w:val="27"/>
          <w:szCs w:val="27"/>
        </w:rPr>
        <w:t>In</w:t>
      </w:r>
      <w:proofErr w:type="gramEnd"/>
      <w:r w:rsidR="00B324C7">
        <w:rPr>
          <w:color w:val="000000"/>
          <w:sz w:val="27"/>
          <w:szCs w:val="27"/>
        </w:rPr>
        <w:t xml:space="preserve"> Memory, Perform Volume Maintenance Tasks</w:t>
      </w:r>
      <w:r w:rsidR="00967780">
        <w:rPr>
          <w:color w:val="000000"/>
          <w:sz w:val="27"/>
          <w:szCs w:val="27"/>
        </w:rPr>
        <w:t>.</w:t>
      </w:r>
    </w:p>
    <w:p w14:paraId="3A906B32" w14:textId="4A6BD8DD" w:rsidR="36FD0D78" w:rsidRPr="00A61332" w:rsidRDefault="00863294" w:rsidP="00D652C4">
      <w:pPr>
        <w:textAlignment w:val="baseline"/>
        <w:rPr>
          <w:rFonts w:ascii="Calibri" w:eastAsia="Calibri" w:hAnsi="Calibri" w:cs="Calibri"/>
          <w:lang w:val="en-IN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4E712B">
        <w:rPr>
          <w:rFonts w:ascii="Calibri" w:eastAsia="Times New Roman" w:hAnsi="Calibri" w:cs="Calibri"/>
          <w:sz w:val="24"/>
          <w:szCs w:val="24"/>
        </w:rPr>
        <w:t xml:space="preserve">Ensure </w:t>
      </w:r>
      <w:r w:rsidR="00543B82">
        <w:rPr>
          <w:rFonts w:ascii="Calibri" w:eastAsia="Times New Roman" w:hAnsi="Calibri" w:cs="Calibri"/>
          <w:sz w:val="24"/>
          <w:szCs w:val="24"/>
        </w:rPr>
        <w:t>every file has an extension</w:t>
      </w:r>
    </w:p>
    <w:p w14:paraId="5D61EC07" w14:textId="51739F03" w:rsidR="21656C50" w:rsidRDefault="00DB6CC5" w:rsidP="21656C50">
      <w:pPr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</w:t>
      </w:r>
      <w:r w:rsidR="00304534">
        <w:rPr>
          <w:color w:val="000000"/>
          <w:sz w:val="27"/>
          <w:szCs w:val="27"/>
        </w:rPr>
        <w:t>Check SQL error log files for any errors</w:t>
      </w:r>
      <w:r w:rsidR="21656C50" w:rsidRPr="21656C50">
        <w:rPr>
          <w:rFonts w:ascii="Calibri" w:eastAsia="Calibri" w:hAnsi="Calibri" w:cs="Calibri"/>
          <w:color w:val="000000" w:themeColor="text1"/>
          <w:sz w:val="24"/>
          <w:szCs w:val="24"/>
        </w:rPr>
        <w:t> </w:t>
      </w:r>
    </w:p>
    <w:p w14:paraId="5A112662" w14:textId="6A7DE689" w:rsidR="21656C50" w:rsidRDefault="21656C50" w:rsidP="21656C50">
      <w:pPr>
        <w:rPr>
          <w:rFonts w:ascii="Calibri" w:eastAsia="Calibri" w:hAnsi="Calibri" w:cs="Calibri"/>
          <w:lang w:val="en-IN"/>
        </w:rPr>
      </w:pPr>
    </w:p>
    <w:p w14:paraId="1C2F8352" w14:textId="77777777" w:rsidR="00E602B6" w:rsidRPr="00E602B6" w:rsidRDefault="00E602B6" w:rsidP="00E602B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02B6">
        <w:rPr>
          <w:rFonts w:ascii="Calibri" w:eastAsia="Times New Roman" w:hAnsi="Calibri" w:cs="Calibri"/>
          <w:sz w:val="24"/>
          <w:szCs w:val="24"/>
        </w:rPr>
        <w:t> </w:t>
      </w:r>
    </w:p>
    <w:p w14:paraId="2CFAD2D4" w14:textId="2D76DB25" w:rsidR="00592398" w:rsidRDefault="005923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02A5DD6" w14:textId="77777777" w:rsidR="00592398" w:rsidRDefault="00592398" w:rsidP="00592398">
      <w:r>
        <w:lastRenderedPageBreak/>
        <w:t>Post migration: Relativity specific checkpoints for new server build:</w:t>
      </w:r>
    </w:p>
    <w:p w14:paraId="745E8AC5" w14:textId="77777777" w:rsidR="00592398" w:rsidRPr="00C7734C" w:rsidRDefault="00592398" w:rsidP="00592398">
      <w:pPr>
        <w:rPr>
          <w:color w:val="FF0000"/>
        </w:rPr>
      </w:pPr>
    </w:p>
    <w:p w14:paraId="63D8BE8F" w14:textId="2ABE8DB5" w:rsidR="00A60504" w:rsidRDefault="00A60504" w:rsidP="00A60504">
      <w:r w:rsidRPr="3E905F3A">
        <w:rPr>
          <w:highlight w:val="cyan"/>
        </w:rPr>
        <w:t xml:space="preserve">Server name: </w:t>
      </w:r>
      <w:proofErr w:type="spellStart"/>
      <w:r w:rsidR="2EFCF5EB" w:rsidRPr="3E905F3A">
        <w:rPr>
          <w:highlight w:val="cyan"/>
        </w:rPr>
        <w:t>xyz</w:t>
      </w:r>
      <w:proofErr w:type="spellEnd"/>
    </w:p>
    <w:p w14:paraId="0D1371F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Database permissions</w:t>
      </w:r>
    </w:p>
    <w:p w14:paraId="3E087197" w14:textId="0E7E43CE" w:rsidR="00A60504" w:rsidRDefault="00000000" w:rsidP="00A60504">
      <w:pPr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MS Gothic" w:eastAsia="MS Gothic" w:hAnsi="MS Gothic" w:hint="eastAsia"/>
          </w:rPr>
          <w:id w:val="-650748979"/>
          <w:placeholder>
            <w:docPart w:val="D06626CC9F3C4C4E9A311272DF8345E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5A389305">
            <w:rPr>
              <w:rFonts w:ascii="MS Gothic" w:eastAsia="MS Gothic" w:hAnsi="MS Gothic"/>
            </w:rPr>
            <w:t>☐</w:t>
          </w:r>
        </w:sdtContent>
      </w:sdt>
      <w:r w:rsidR="5EC36039" w:rsidRPr="012E6A73">
        <w:rPr>
          <w:rFonts w:ascii="MS Gothic" w:eastAsia="MS Gothic" w:hAnsi="MS Gothic"/>
        </w:rPr>
        <w:t xml:space="preserve"> </w:t>
      </w:r>
      <w:r w:rsidR="5A389305">
        <w:rPr>
          <w:rFonts w:ascii="Calibri" w:eastAsia="Times New Roman" w:hAnsi="Calibri" w:cs="Calibri"/>
          <w:color w:val="000000"/>
        </w:rPr>
        <w:t>Epiq Metrics permissions to all EDDS databases set per Excel sheet.</w:t>
      </w:r>
    </w:p>
    <w:p w14:paraId="64FA8BAA" w14:textId="276128F6" w:rsidR="00A60504" w:rsidRDefault="00000000" w:rsidP="00A60504">
      <w:pPr>
        <w:tabs>
          <w:tab w:val="left" w:pos="1200"/>
        </w:tabs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289549227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Vector permissions to selective databases set per Excel sheet.</w:t>
      </w:r>
    </w:p>
    <w:p w14:paraId="7ACCE27A" w14:textId="0CBBC653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4273292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All Custodians permissions to selective databases set per Excel sheet.</w:t>
      </w:r>
    </w:p>
    <w:p w14:paraId="21196DD7" w14:textId="77777777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9736745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Nuix permissions to selective databases set per Excel sheet.</w:t>
      </w:r>
    </w:p>
    <w:p w14:paraId="67978CF9" w14:textId="08F86075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98720391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Crosslink permissions to selective databases set per Excel sheet.</w:t>
      </w:r>
    </w:p>
    <w:p w14:paraId="3C080B51" w14:textId="6FC6C10E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26382680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</w:t>
      </w:r>
      <w:proofErr w:type="spellStart"/>
      <w:r w:rsidR="5A389305">
        <w:rPr>
          <w:rFonts w:ascii="Calibri" w:eastAsia="Times New Roman" w:hAnsi="Calibri" w:cs="Calibri"/>
          <w:color w:val="000000"/>
        </w:rPr>
        <w:t>Resource_Tracker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permissions to selective databases set per Excel sheet.</w:t>
      </w:r>
    </w:p>
    <w:p w14:paraId="1BA6FA9E" w14:textId="77777777" w:rsidR="00A60504" w:rsidRDefault="00A60504" w:rsidP="00A60504">
      <w:pPr>
        <w:ind w:left="360"/>
        <w:rPr>
          <w:rFonts w:ascii="Calibri" w:eastAsia="Times New Roman" w:hAnsi="Calibri" w:cs="Calibri"/>
          <w:b/>
          <w:bCs/>
          <w:color w:val="FF0000"/>
        </w:rPr>
      </w:pPr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</w:p>
    <w:p w14:paraId="6FE95138" w14:textId="77777777" w:rsidR="00A60504" w:rsidRDefault="00A60504" w:rsidP="00A60504">
      <w:pPr>
        <w:pStyle w:val="ListParagraph"/>
        <w:rPr>
          <w:b/>
          <w:bCs/>
          <w:color w:val="FF0000"/>
        </w:rPr>
      </w:pPr>
    </w:p>
    <w:p w14:paraId="64DDB8A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Firewall exceptions</w:t>
      </w:r>
    </w:p>
    <w:p w14:paraId="2902648B" w14:textId="77777777" w:rsidR="00A60504" w:rsidRDefault="00A60504" w:rsidP="00A605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(configured for the following systems per specifications given in the excel sheet)</w:t>
      </w:r>
    </w:p>
    <w:p w14:paraId="5BD7FBF7" w14:textId="0A1224E4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687883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</w:r>
      <w:proofErr w:type="spellStart"/>
      <w:r w:rsidR="00A60504" w:rsidRPr="00E320E1">
        <w:rPr>
          <w:rFonts w:ascii="Calibri" w:eastAsia="Times New Roman" w:hAnsi="Calibri" w:cs="Calibri"/>
          <w:color w:val="000000"/>
        </w:rPr>
        <w:t>Epiqmetrics</w:t>
      </w:r>
      <w:proofErr w:type="spellEnd"/>
      <w:r w:rsidR="00A60504" w:rsidRPr="00E320E1">
        <w:rPr>
          <w:rFonts w:ascii="Calibri" w:eastAsia="Times New Roman" w:hAnsi="Calibri" w:cs="Calibri"/>
          <w:color w:val="000000"/>
        </w:rPr>
        <w:tab/>
      </w:r>
    </w:p>
    <w:p w14:paraId="07EA19E9" w14:textId="79DC0E01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246489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Vector</w:t>
      </w:r>
    </w:p>
    <w:p w14:paraId="3AF0B7B1" w14:textId="751E0149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092237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Automation anywhere</w:t>
      </w:r>
    </w:p>
    <w:p w14:paraId="3FC3D60C" w14:textId="1B245225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937512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Cross link</w:t>
      </w:r>
    </w:p>
    <w:p w14:paraId="56F74E8B" w14:textId="77777777" w:rsidR="00A60504" w:rsidRDefault="00A60504" w:rsidP="00A60504">
      <w:pPr>
        <w:tabs>
          <w:tab w:val="left" w:pos="720"/>
          <w:tab w:val="left" w:pos="4845"/>
        </w:tabs>
      </w:pPr>
      <w:r>
        <w:tab/>
      </w:r>
    </w:p>
    <w:p w14:paraId="688D0F92" w14:textId="77777777" w:rsidR="00A60504" w:rsidRDefault="00A60504" w:rsidP="00A60504">
      <w:pPr>
        <w:pStyle w:val="ListParagraph"/>
        <w:rPr>
          <w:color w:val="FF0000"/>
        </w:rPr>
      </w:pPr>
    </w:p>
    <w:p w14:paraId="069B5585" w14:textId="4BFF8AE8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 w:rsidRPr="3E905F3A">
        <w:rPr>
          <w:b/>
          <w:bCs/>
          <w:color w:val="FF0000"/>
        </w:rPr>
        <w:t xml:space="preserve">Other dependencies </w:t>
      </w:r>
      <w:r w:rsidRPr="3E905F3A">
        <w:rPr>
          <w:color w:val="000000" w:themeColor="text1"/>
        </w:rPr>
        <w:t>(DBA configuration items)</w:t>
      </w:r>
    </w:p>
    <w:tbl>
      <w:tblPr>
        <w:tblW w:w="11123" w:type="dxa"/>
        <w:tblLook w:val="04A0" w:firstRow="1" w:lastRow="0" w:firstColumn="1" w:lastColumn="0" w:noHBand="0" w:noVBand="1"/>
      </w:tblPr>
      <w:tblGrid>
        <w:gridCol w:w="705"/>
        <w:gridCol w:w="1125"/>
        <w:gridCol w:w="1589"/>
        <w:gridCol w:w="1000"/>
        <w:gridCol w:w="1914"/>
        <w:gridCol w:w="4790"/>
      </w:tblGrid>
      <w:tr w:rsidR="00A60504" w14:paraId="5CBA940E" w14:textId="77777777" w:rsidTr="3B2BCC7D">
        <w:trPr>
          <w:trHeight w:val="232"/>
        </w:trPr>
        <w:tc>
          <w:tcPr>
            <w:tcW w:w="705" w:type="dxa"/>
            <w:shd w:val="clear" w:color="auto" w:fill="000000" w:themeFill="text1"/>
          </w:tcPr>
          <w:p w14:paraId="102C7E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125" w:type="dxa"/>
            <w:shd w:val="clear" w:color="auto" w:fill="000000" w:themeFill="text1"/>
            <w:noWrap/>
            <w:vAlign w:val="bottom"/>
            <w:hideMark/>
          </w:tcPr>
          <w:p w14:paraId="15EA7FB3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Source Product</w:t>
            </w:r>
          </w:p>
        </w:tc>
        <w:tc>
          <w:tcPr>
            <w:tcW w:w="1589" w:type="dxa"/>
            <w:shd w:val="clear" w:color="auto" w:fill="000000" w:themeFill="text1"/>
            <w:noWrap/>
            <w:vAlign w:val="bottom"/>
            <w:hideMark/>
          </w:tcPr>
          <w:p w14:paraId="6031A442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Environment</w:t>
            </w:r>
          </w:p>
        </w:tc>
        <w:tc>
          <w:tcPr>
            <w:tcW w:w="1000" w:type="dxa"/>
            <w:shd w:val="clear" w:color="auto" w:fill="000000" w:themeFill="text1"/>
            <w:noWrap/>
            <w:vAlign w:val="bottom"/>
            <w:hideMark/>
          </w:tcPr>
          <w:p w14:paraId="6B775496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Owner</w:t>
            </w:r>
          </w:p>
        </w:tc>
        <w:tc>
          <w:tcPr>
            <w:tcW w:w="1914" w:type="dxa"/>
            <w:shd w:val="clear" w:color="auto" w:fill="000000" w:themeFill="text1"/>
            <w:noWrap/>
            <w:vAlign w:val="bottom"/>
            <w:hideMark/>
          </w:tcPr>
          <w:p w14:paraId="5BF4EBD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790" w:type="dxa"/>
            <w:shd w:val="clear" w:color="auto" w:fill="000000" w:themeFill="text1"/>
            <w:vAlign w:val="bottom"/>
            <w:hideMark/>
          </w:tcPr>
          <w:p w14:paraId="5E0765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</w:tr>
      <w:tr w:rsidR="00A60504" w14:paraId="4DAAE1C0" w14:textId="77777777" w:rsidTr="3B2BCC7D">
        <w:trPr>
          <w:trHeight w:val="115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785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4" w:space="0" w:color="000000"/>
                </w:tcBorders>
                <w:hideMark/>
              </w:tcPr>
              <w:p w14:paraId="7CCEBB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220A2B3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B2972BD" w14:textId="01BA63B4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E013B5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0023A39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24887B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CLR Functions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38A59FB" w14:textId="3EC5BA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CLR functions to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xyz</w:t>
            </w:r>
            <w:proofErr w:type="spellEnd"/>
            <w:r w:rsidR="008C29A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[script to come]</w:t>
            </w:r>
          </w:p>
        </w:tc>
      </w:tr>
      <w:tr w:rsidR="00A60504" w14:paraId="5CF1117D" w14:textId="77777777" w:rsidTr="3B2BCC7D">
        <w:trPr>
          <w:trHeight w:val="828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32009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FA36E5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D1FE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CC284" w14:textId="5FF861EC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0DA2DC2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F429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B098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OECentralDB</w:t>
            </w:r>
            <w:proofErr w:type="spellEnd"/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8617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Linked server from on prem to Azure SQL Server PaaS, All AA supported Relativity Servers;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Name:OECentralDB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User:DAFLinkedServer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(Prod) Dest: lsp-automationanywhere-01-sql.database.windows.net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(UAT) Dest: lsu-automationanywhere-01-sql.database.windows.net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(Dev) Dest: lsd-automationanywhere-01-sql.database.windows.net</w:t>
            </w:r>
          </w:p>
        </w:tc>
      </w:tr>
      <w:tr w:rsidR="00A60504" w14:paraId="1087B1A6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108883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738C5C6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7FCD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BC1F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C06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RTT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A2F5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7F2B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linked server to EDDS named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for coding conventions</w:t>
            </w:r>
          </w:p>
        </w:tc>
      </w:tr>
      <w:tr w:rsidR="00A60504" w14:paraId="46B51390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28553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0B6EC52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4D66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26512" w14:textId="16FBA4F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04FD8A5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C1EB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D8C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DSE_WS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12DC1" w14:textId="0CD81C22" w:rsidR="00A60504" w:rsidRDefault="00A60504" w:rsidP="253DEB5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Standard DSE_WS database with all the extras for a relativity instance to work with the </w:t>
            </w:r>
            <w:r w:rsidR="16E03E07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Nuix </w:t>
            </w: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workflow</w:t>
            </w:r>
          </w:p>
        </w:tc>
      </w:tr>
      <w:tr w:rsidR="00A60504" w14:paraId="080A6E1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00634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BBC5BF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11F1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1D78C" w14:textId="2057EA3D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C699D6F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6DFD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5131D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CaseInfo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B369A" w14:textId="09D0798F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Linked server for Nuix workflow to OPSQL02</w:t>
            </w:r>
            <w:r w:rsidR="50303521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(in SDC)</w:t>
            </w:r>
          </w:p>
        </w:tc>
      </w:tr>
      <w:tr w:rsidR="00A60504" w14:paraId="3D312E58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869716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32F22E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AE5F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All Custodians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5EE3B" w14:textId="56927361" w:rsidR="00A60504" w:rsidRDefault="582C4069" w:rsidP="253DEB59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SDC only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126A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Jared Knutson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57B2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Reporting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27D3A" w14:textId="0809F730" w:rsidR="00A60504" w:rsidRDefault="00A60504" w:rsidP="3B2BCC7D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Database on relativity for All </w:t>
            </w:r>
          </w:p>
          <w:p w14:paraId="6DC1C1B5" w14:textId="35A8916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Order </w:t>
            </w:r>
            <w:proofErr w:type="spellStart"/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bcustodians</w:t>
            </w:r>
            <w:proofErr w:type="spellEnd"/>
          </w:p>
        </w:tc>
      </w:tr>
      <w:tr w:rsidR="00A60504" w14:paraId="1EA560B4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838233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2CBCDE5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6A18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0BCD9" w14:textId="39A8EB94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7270D51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998D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938F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ResourceTracker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A17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for Relativity Database Server to OPSQL02 with account DAG_RO (domain excluded from name)</w:t>
            </w:r>
          </w:p>
        </w:tc>
      </w:tr>
      <w:tr w:rsidR="00A60504" w14:paraId="18A1AFCC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424407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97B9F4C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B128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1CE49" w14:textId="27EB780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40294C3D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37DD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E96B7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8B1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database including stored procedure 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DAG_sp_helpdb_to_table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]</w:t>
            </w:r>
          </w:p>
        </w:tc>
      </w:tr>
      <w:tr w:rsidR="00A60504" w14:paraId="1E4D028A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391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DE1D29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8CE8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74166" w14:textId="4E141611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31C3C6E8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4965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72DA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EB75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Set up the "Refresh DB size report base table" job and configuring it to run every 10 minutes.</w:t>
            </w:r>
          </w:p>
        </w:tc>
      </w:tr>
      <w:tr w:rsidR="00A60504" w14:paraId="70B8E952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56546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B6731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0BAF0" w14:textId="7A4737FD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830BA" w14:textId="25275DB1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270211E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  <w:p w14:paraId="7E403FE2" w14:textId="0CA6C5CA" w:rsidR="00A60504" w:rsidRDefault="35638C4F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(Only EDDS servers)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FB1D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779B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59384" w14:textId="5CAA8AB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Storage Database for Crosslink dupe path results. </w:t>
            </w:r>
          </w:p>
        </w:tc>
      </w:tr>
      <w:tr w:rsidR="00A60504" w14:paraId="7053EC5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01334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0DBDBB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9B04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BC292" w14:textId="54C7BF8A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1A6A9D5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4444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C22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57EF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On EDDS Server,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EDDS_ExecProc_AppSupportSandBox_UpdatePaths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runs stored procedure: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AppSupportSandbox.dbo.UpdatePaths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 Set to run nightly at 11 PM. Will retry once after waiting an hour if job fails.</w:t>
            </w:r>
          </w:p>
        </w:tc>
      </w:tr>
      <w:tr w:rsidR="00A60504" w14:paraId="3E111C0B" w14:textId="77777777" w:rsidTr="3B2BCC7D">
        <w:trPr>
          <w:trHeight w:val="4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858325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E9FC5E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86DE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D5D8F" w14:textId="2AA262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B0F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E92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GetRelativityBilling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proofErr w:type="gram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93F6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that calculates the billing values needs to be installed on the EDDS database, can be copied from an existing Rel server in LVDC</w:t>
            </w:r>
          </w:p>
        </w:tc>
      </w:tr>
      <w:tr w:rsidR="00A60504" w14:paraId="06A12730" w14:textId="77777777" w:rsidTr="3B2BCC7D">
        <w:trPr>
          <w:trHeight w:val="36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44210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6DA77E" w14:textId="5B520644" w:rsidR="00A60504" w:rsidRDefault="00E320E1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F49E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3783E" w14:textId="3E9B35F6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89B0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FE70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to SR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EA960" w14:textId="6D631E94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All Relativity instances in these environments need a linked server setup from P054ESRSQLS01.AMER.EPIQCORP.COM\EPIQDIRECTORY server to the Relativity database servers. </w:t>
            </w:r>
          </w:p>
          <w:p w14:paraId="645E098C" w14:textId="4F2F0169" w:rsidR="00A60504" w:rsidRDefault="7A2AC8E7" w:rsidP="3E905F3A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-</w:t>
            </w:r>
            <w:r w:rsidRPr="3E905F3A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UDP 1434 and TCP 135, 8881 from source to destination IPs</w:t>
            </w:r>
          </w:p>
        </w:tc>
      </w:tr>
    </w:tbl>
    <w:p w14:paraId="43C1E2E6" w14:textId="17B88A9C" w:rsidR="00592398" w:rsidRPr="00F16384" w:rsidRDefault="00592398" w:rsidP="00F16384">
      <w:pPr>
        <w:rPr>
          <w:strike/>
          <w:sz w:val="16"/>
          <w:szCs w:val="16"/>
        </w:rPr>
      </w:pPr>
    </w:p>
    <w:sectPr w:rsidR="00592398" w:rsidRPr="00F16384" w:rsidSect="00EC05E1">
      <w:pgSz w:w="12240" w:h="15840"/>
      <w:pgMar w:top="450" w:right="54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D14"/>
    <w:multiLevelType w:val="hybridMultilevel"/>
    <w:tmpl w:val="86BC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38D1"/>
    <w:multiLevelType w:val="hybridMultilevel"/>
    <w:tmpl w:val="CE342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5265D"/>
    <w:multiLevelType w:val="multilevel"/>
    <w:tmpl w:val="FF9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F64B1"/>
    <w:multiLevelType w:val="multilevel"/>
    <w:tmpl w:val="329C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B5C8F"/>
    <w:multiLevelType w:val="hybridMultilevel"/>
    <w:tmpl w:val="384658DC"/>
    <w:lvl w:ilvl="0" w:tplc="7C6A8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41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2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9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E8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6D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65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B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E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5EA4"/>
    <w:multiLevelType w:val="multilevel"/>
    <w:tmpl w:val="1E3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F7D84"/>
    <w:multiLevelType w:val="hybridMultilevel"/>
    <w:tmpl w:val="1BE8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6C56"/>
    <w:multiLevelType w:val="hybridMultilevel"/>
    <w:tmpl w:val="0B6A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6C92"/>
    <w:multiLevelType w:val="hybridMultilevel"/>
    <w:tmpl w:val="FFFFFFFF"/>
    <w:lvl w:ilvl="0" w:tplc="D1647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C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8D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4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27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64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3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21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4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52C8F"/>
    <w:multiLevelType w:val="hybridMultilevel"/>
    <w:tmpl w:val="5658C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B9609"/>
    <w:multiLevelType w:val="hybridMultilevel"/>
    <w:tmpl w:val="FC18CDF4"/>
    <w:lvl w:ilvl="0" w:tplc="C4E8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03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80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C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4C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1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07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8A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52F67"/>
    <w:multiLevelType w:val="hybridMultilevel"/>
    <w:tmpl w:val="BBDC5D2C"/>
    <w:lvl w:ilvl="0" w:tplc="EA1A9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25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88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8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CB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45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84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A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04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4363F"/>
    <w:multiLevelType w:val="multilevel"/>
    <w:tmpl w:val="BAD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47AC1"/>
    <w:multiLevelType w:val="multilevel"/>
    <w:tmpl w:val="3D2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553748"/>
    <w:multiLevelType w:val="hybridMultilevel"/>
    <w:tmpl w:val="CE760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C0818"/>
    <w:multiLevelType w:val="hybridMultilevel"/>
    <w:tmpl w:val="CD129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21D12"/>
    <w:multiLevelType w:val="hybridMultilevel"/>
    <w:tmpl w:val="CA64DC48"/>
    <w:lvl w:ilvl="0" w:tplc="4C26C5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9EEC5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3285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D1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48DC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8A95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E47B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90C9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C650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5367B2"/>
    <w:multiLevelType w:val="hybridMultilevel"/>
    <w:tmpl w:val="AC76D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24D2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9026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5C8E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D692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C62DD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7444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FCDA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F20BD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237D9B"/>
    <w:multiLevelType w:val="multilevel"/>
    <w:tmpl w:val="F98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574D0D"/>
    <w:multiLevelType w:val="hybridMultilevel"/>
    <w:tmpl w:val="E754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0E085C"/>
    <w:multiLevelType w:val="multilevel"/>
    <w:tmpl w:val="C04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2E012F"/>
    <w:multiLevelType w:val="hybridMultilevel"/>
    <w:tmpl w:val="3E62AF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3E7FD4"/>
    <w:multiLevelType w:val="hybridMultilevel"/>
    <w:tmpl w:val="5A9C9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2706830">
    <w:abstractNumId w:val="11"/>
  </w:num>
  <w:num w:numId="2" w16cid:durableId="1974403877">
    <w:abstractNumId w:val="10"/>
  </w:num>
  <w:num w:numId="3" w16cid:durableId="556937146">
    <w:abstractNumId w:val="16"/>
  </w:num>
  <w:num w:numId="4" w16cid:durableId="1460220228">
    <w:abstractNumId w:val="4"/>
  </w:num>
  <w:num w:numId="5" w16cid:durableId="1323046417">
    <w:abstractNumId w:val="21"/>
  </w:num>
  <w:num w:numId="6" w16cid:durableId="1160315319">
    <w:abstractNumId w:val="9"/>
  </w:num>
  <w:num w:numId="7" w16cid:durableId="605235008">
    <w:abstractNumId w:val="1"/>
  </w:num>
  <w:num w:numId="8" w16cid:durableId="36400304">
    <w:abstractNumId w:val="22"/>
  </w:num>
  <w:num w:numId="9" w16cid:durableId="1690178354">
    <w:abstractNumId w:val="17"/>
  </w:num>
  <w:num w:numId="10" w16cid:durableId="353651555">
    <w:abstractNumId w:val="15"/>
  </w:num>
  <w:num w:numId="11" w16cid:durableId="147140581">
    <w:abstractNumId w:val="19"/>
  </w:num>
  <w:num w:numId="12" w16cid:durableId="1471708073">
    <w:abstractNumId w:val="6"/>
  </w:num>
  <w:num w:numId="13" w16cid:durableId="1091468964">
    <w:abstractNumId w:val="0"/>
  </w:num>
  <w:num w:numId="14" w16cid:durableId="743458594">
    <w:abstractNumId w:val="14"/>
  </w:num>
  <w:num w:numId="15" w16cid:durableId="696740002">
    <w:abstractNumId w:val="7"/>
  </w:num>
  <w:num w:numId="16" w16cid:durableId="7934483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8306210">
    <w:abstractNumId w:val="8"/>
  </w:num>
  <w:num w:numId="18" w16cid:durableId="720831725">
    <w:abstractNumId w:val="5"/>
  </w:num>
  <w:num w:numId="19" w16cid:durableId="791827113">
    <w:abstractNumId w:val="20"/>
  </w:num>
  <w:num w:numId="20" w16cid:durableId="1817598917">
    <w:abstractNumId w:val="13"/>
  </w:num>
  <w:num w:numId="21" w16cid:durableId="1467047623">
    <w:abstractNumId w:val="12"/>
  </w:num>
  <w:num w:numId="22" w16cid:durableId="1391998506">
    <w:abstractNumId w:val="2"/>
  </w:num>
  <w:num w:numId="23" w16cid:durableId="227693120">
    <w:abstractNumId w:val="18"/>
  </w:num>
  <w:num w:numId="24" w16cid:durableId="32636943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FC"/>
    <w:rsid w:val="00001D89"/>
    <w:rsid w:val="0001623C"/>
    <w:rsid w:val="00023AC5"/>
    <w:rsid w:val="00026E9F"/>
    <w:rsid w:val="00036AFA"/>
    <w:rsid w:val="0004039B"/>
    <w:rsid w:val="00045BF4"/>
    <w:rsid w:val="000517E7"/>
    <w:rsid w:val="000526FC"/>
    <w:rsid w:val="0005704E"/>
    <w:rsid w:val="0006205E"/>
    <w:rsid w:val="00070AE7"/>
    <w:rsid w:val="00072740"/>
    <w:rsid w:val="0007352B"/>
    <w:rsid w:val="00073C92"/>
    <w:rsid w:val="00075948"/>
    <w:rsid w:val="00077FDF"/>
    <w:rsid w:val="00080939"/>
    <w:rsid w:val="00081776"/>
    <w:rsid w:val="0008537A"/>
    <w:rsid w:val="0009377B"/>
    <w:rsid w:val="000A49F6"/>
    <w:rsid w:val="000B0B00"/>
    <w:rsid w:val="000B7C9F"/>
    <w:rsid w:val="000C1484"/>
    <w:rsid w:val="000C6DF0"/>
    <w:rsid w:val="000D3920"/>
    <w:rsid w:val="000D5A7E"/>
    <w:rsid w:val="000E2B92"/>
    <w:rsid w:val="000F1135"/>
    <w:rsid w:val="000F5392"/>
    <w:rsid w:val="0011648F"/>
    <w:rsid w:val="00120892"/>
    <w:rsid w:val="00126FBE"/>
    <w:rsid w:val="00130607"/>
    <w:rsid w:val="00135476"/>
    <w:rsid w:val="00144CF4"/>
    <w:rsid w:val="00146147"/>
    <w:rsid w:val="0014683C"/>
    <w:rsid w:val="00146FD9"/>
    <w:rsid w:val="00154E75"/>
    <w:rsid w:val="00164415"/>
    <w:rsid w:val="00166506"/>
    <w:rsid w:val="0017072C"/>
    <w:rsid w:val="00176621"/>
    <w:rsid w:val="00190AB7"/>
    <w:rsid w:val="001A01B5"/>
    <w:rsid w:val="001A06BA"/>
    <w:rsid w:val="001A0764"/>
    <w:rsid w:val="001A5225"/>
    <w:rsid w:val="001A6961"/>
    <w:rsid w:val="001B2C0F"/>
    <w:rsid w:val="001C27B1"/>
    <w:rsid w:val="001D504F"/>
    <w:rsid w:val="001D5892"/>
    <w:rsid w:val="001E070D"/>
    <w:rsid w:val="001E27DF"/>
    <w:rsid w:val="001E5E94"/>
    <w:rsid w:val="001F0BED"/>
    <w:rsid w:val="001F0C18"/>
    <w:rsid w:val="001F500F"/>
    <w:rsid w:val="00210017"/>
    <w:rsid w:val="00215118"/>
    <w:rsid w:val="0021787F"/>
    <w:rsid w:val="0022607F"/>
    <w:rsid w:val="00242405"/>
    <w:rsid w:val="00244815"/>
    <w:rsid w:val="00247367"/>
    <w:rsid w:val="00247B2E"/>
    <w:rsid w:val="002544F0"/>
    <w:rsid w:val="00254E92"/>
    <w:rsid w:val="00255201"/>
    <w:rsid w:val="00273BBD"/>
    <w:rsid w:val="002756C4"/>
    <w:rsid w:val="002814BC"/>
    <w:rsid w:val="00284251"/>
    <w:rsid w:val="00297F5B"/>
    <w:rsid w:val="002A2CBA"/>
    <w:rsid w:val="002A5908"/>
    <w:rsid w:val="002A5D76"/>
    <w:rsid w:val="002A664A"/>
    <w:rsid w:val="002B1160"/>
    <w:rsid w:val="002B1196"/>
    <w:rsid w:val="002B581B"/>
    <w:rsid w:val="002E0B60"/>
    <w:rsid w:val="002E2DD7"/>
    <w:rsid w:val="002E52F8"/>
    <w:rsid w:val="002E758B"/>
    <w:rsid w:val="002F22F1"/>
    <w:rsid w:val="002F250E"/>
    <w:rsid w:val="003011E1"/>
    <w:rsid w:val="00304534"/>
    <w:rsid w:val="00310787"/>
    <w:rsid w:val="00322B50"/>
    <w:rsid w:val="00323EA6"/>
    <w:rsid w:val="0032604F"/>
    <w:rsid w:val="00327DD6"/>
    <w:rsid w:val="00342A2B"/>
    <w:rsid w:val="003531DE"/>
    <w:rsid w:val="00353632"/>
    <w:rsid w:val="00365132"/>
    <w:rsid w:val="0036549F"/>
    <w:rsid w:val="00370018"/>
    <w:rsid w:val="00370914"/>
    <w:rsid w:val="003764B4"/>
    <w:rsid w:val="00376CBB"/>
    <w:rsid w:val="0038697E"/>
    <w:rsid w:val="0039012B"/>
    <w:rsid w:val="0039022F"/>
    <w:rsid w:val="003A13AC"/>
    <w:rsid w:val="003A1A67"/>
    <w:rsid w:val="003A5F85"/>
    <w:rsid w:val="003B5C8C"/>
    <w:rsid w:val="003E33C1"/>
    <w:rsid w:val="003E7FF2"/>
    <w:rsid w:val="004031FE"/>
    <w:rsid w:val="0040584A"/>
    <w:rsid w:val="00415AEB"/>
    <w:rsid w:val="0041650D"/>
    <w:rsid w:val="004202FA"/>
    <w:rsid w:val="00421B02"/>
    <w:rsid w:val="0042307F"/>
    <w:rsid w:val="004333F3"/>
    <w:rsid w:val="00436484"/>
    <w:rsid w:val="004364BD"/>
    <w:rsid w:val="004365B7"/>
    <w:rsid w:val="00437710"/>
    <w:rsid w:val="00440239"/>
    <w:rsid w:val="00445753"/>
    <w:rsid w:val="00456341"/>
    <w:rsid w:val="00460130"/>
    <w:rsid w:val="0046333B"/>
    <w:rsid w:val="004656A4"/>
    <w:rsid w:val="00465971"/>
    <w:rsid w:val="0046636C"/>
    <w:rsid w:val="00471BC3"/>
    <w:rsid w:val="004742BE"/>
    <w:rsid w:val="00477225"/>
    <w:rsid w:val="004903A2"/>
    <w:rsid w:val="00492C0C"/>
    <w:rsid w:val="0049364C"/>
    <w:rsid w:val="00496BA4"/>
    <w:rsid w:val="0049727C"/>
    <w:rsid w:val="004A45AF"/>
    <w:rsid w:val="004B034D"/>
    <w:rsid w:val="004B5F29"/>
    <w:rsid w:val="004C4AD9"/>
    <w:rsid w:val="004C5481"/>
    <w:rsid w:val="004C54C7"/>
    <w:rsid w:val="004C6A3D"/>
    <w:rsid w:val="004E5EBF"/>
    <w:rsid w:val="004E712B"/>
    <w:rsid w:val="004F0C98"/>
    <w:rsid w:val="004F14B6"/>
    <w:rsid w:val="004F1D49"/>
    <w:rsid w:val="005013BB"/>
    <w:rsid w:val="00501C7D"/>
    <w:rsid w:val="0050530B"/>
    <w:rsid w:val="005123B7"/>
    <w:rsid w:val="00516CDE"/>
    <w:rsid w:val="00520A97"/>
    <w:rsid w:val="00523E94"/>
    <w:rsid w:val="00524108"/>
    <w:rsid w:val="00525EE0"/>
    <w:rsid w:val="00526780"/>
    <w:rsid w:val="005268FF"/>
    <w:rsid w:val="00543B82"/>
    <w:rsid w:val="00546D79"/>
    <w:rsid w:val="0055304F"/>
    <w:rsid w:val="00554BAF"/>
    <w:rsid w:val="005564A7"/>
    <w:rsid w:val="00562A2F"/>
    <w:rsid w:val="00563C0F"/>
    <w:rsid w:val="00567860"/>
    <w:rsid w:val="0058440C"/>
    <w:rsid w:val="005858CB"/>
    <w:rsid w:val="005874CC"/>
    <w:rsid w:val="00592398"/>
    <w:rsid w:val="00592537"/>
    <w:rsid w:val="005944CA"/>
    <w:rsid w:val="005A5663"/>
    <w:rsid w:val="005A67BF"/>
    <w:rsid w:val="005B00AA"/>
    <w:rsid w:val="005B6EFE"/>
    <w:rsid w:val="005C07F5"/>
    <w:rsid w:val="005C5F4A"/>
    <w:rsid w:val="005C6826"/>
    <w:rsid w:val="005C6EC9"/>
    <w:rsid w:val="005D17D6"/>
    <w:rsid w:val="005E06ED"/>
    <w:rsid w:val="005E3A9B"/>
    <w:rsid w:val="005E4F5D"/>
    <w:rsid w:val="005E569F"/>
    <w:rsid w:val="005F508F"/>
    <w:rsid w:val="005F57AD"/>
    <w:rsid w:val="006020F3"/>
    <w:rsid w:val="00602E9D"/>
    <w:rsid w:val="00604E91"/>
    <w:rsid w:val="00611FF9"/>
    <w:rsid w:val="00612938"/>
    <w:rsid w:val="00613F04"/>
    <w:rsid w:val="00614A89"/>
    <w:rsid w:val="0061708C"/>
    <w:rsid w:val="006172DA"/>
    <w:rsid w:val="006318BA"/>
    <w:rsid w:val="006322FE"/>
    <w:rsid w:val="00645252"/>
    <w:rsid w:val="00646AFB"/>
    <w:rsid w:val="00650689"/>
    <w:rsid w:val="00654F8A"/>
    <w:rsid w:val="0065672F"/>
    <w:rsid w:val="006569F7"/>
    <w:rsid w:val="00657443"/>
    <w:rsid w:val="00680D52"/>
    <w:rsid w:val="00687658"/>
    <w:rsid w:val="006903D4"/>
    <w:rsid w:val="006A0F2C"/>
    <w:rsid w:val="006A25BE"/>
    <w:rsid w:val="006A3084"/>
    <w:rsid w:val="006A6E7E"/>
    <w:rsid w:val="006B7E59"/>
    <w:rsid w:val="006C20D3"/>
    <w:rsid w:val="006C47F7"/>
    <w:rsid w:val="006C7511"/>
    <w:rsid w:val="006D05EB"/>
    <w:rsid w:val="006D3D74"/>
    <w:rsid w:val="006E7C04"/>
    <w:rsid w:val="00712EA8"/>
    <w:rsid w:val="007179B8"/>
    <w:rsid w:val="00721A64"/>
    <w:rsid w:val="0072346F"/>
    <w:rsid w:val="00727588"/>
    <w:rsid w:val="00734F24"/>
    <w:rsid w:val="007426A0"/>
    <w:rsid w:val="007441B9"/>
    <w:rsid w:val="00744433"/>
    <w:rsid w:val="00746B19"/>
    <w:rsid w:val="00752E21"/>
    <w:rsid w:val="00762327"/>
    <w:rsid w:val="00762747"/>
    <w:rsid w:val="0076425B"/>
    <w:rsid w:val="007704ED"/>
    <w:rsid w:val="00770C69"/>
    <w:rsid w:val="0077528D"/>
    <w:rsid w:val="00775510"/>
    <w:rsid w:val="00781154"/>
    <w:rsid w:val="00782A4A"/>
    <w:rsid w:val="00786C3F"/>
    <w:rsid w:val="0079373F"/>
    <w:rsid w:val="00795BDD"/>
    <w:rsid w:val="007A36EE"/>
    <w:rsid w:val="007B5046"/>
    <w:rsid w:val="007B5B62"/>
    <w:rsid w:val="007C00C1"/>
    <w:rsid w:val="007C60D0"/>
    <w:rsid w:val="007C6B31"/>
    <w:rsid w:val="007D4AD5"/>
    <w:rsid w:val="007E0560"/>
    <w:rsid w:val="007E0DC0"/>
    <w:rsid w:val="007E1D44"/>
    <w:rsid w:val="007E2E80"/>
    <w:rsid w:val="007E79B4"/>
    <w:rsid w:val="007F01F8"/>
    <w:rsid w:val="00801293"/>
    <w:rsid w:val="00811284"/>
    <w:rsid w:val="008122B8"/>
    <w:rsid w:val="00813FB6"/>
    <w:rsid w:val="00816C28"/>
    <w:rsid w:val="00816CA1"/>
    <w:rsid w:val="00816F90"/>
    <w:rsid w:val="008234BA"/>
    <w:rsid w:val="00824C71"/>
    <w:rsid w:val="00833343"/>
    <w:rsid w:val="00833C7D"/>
    <w:rsid w:val="00834094"/>
    <w:rsid w:val="008343B6"/>
    <w:rsid w:val="0083569A"/>
    <w:rsid w:val="008440A9"/>
    <w:rsid w:val="00845CA5"/>
    <w:rsid w:val="00854E19"/>
    <w:rsid w:val="008604BC"/>
    <w:rsid w:val="00863294"/>
    <w:rsid w:val="00871D43"/>
    <w:rsid w:val="00873BD6"/>
    <w:rsid w:val="00877C38"/>
    <w:rsid w:val="00880224"/>
    <w:rsid w:val="00887A70"/>
    <w:rsid w:val="00887C56"/>
    <w:rsid w:val="00893354"/>
    <w:rsid w:val="008944CA"/>
    <w:rsid w:val="008B5545"/>
    <w:rsid w:val="008C08E7"/>
    <w:rsid w:val="008C29AF"/>
    <w:rsid w:val="008D4E36"/>
    <w:rsid w:val="008D6D8E"/>
    <w:rsid w:val="008E2CE8"/>
    <w:rsid w:val="008E5CEB"/>
    <w:rsid w:val="008E684D"/>
    <w:rsid w:val="008F1766"/>
    <w:rsid w:val="008F22DF"/>
    <w:rsid w:val="008F4B5D"/>
    <w:rsid w:val="008F4F03"/>
    <w:rsid w:val="008F5130"/>
    <w:rsid w:val="008F661D"/>
    <w:rsid w:val="00903DEF"/>
    <w:rsid w:val="00905298"/>
    <w:rsid w:val="00907B72"/>
    <w:rsid w:val="009109A9"/>
    <w:rsid w:val="00912B3B"/>
    <w:rsid w:val="00912D32"/>
    <w:rsid w:val="00913800"/>
    <w:rsid w:val="009158A2"/>
    <w:rsid w:val="00921043"/>
    <w:rsid w:val="009229E9"/>
    <w:rsid w:val="00925B40"/>
    <w:rsid w:val="0093354F"/>
    <w:rsid w:val="0093591A"/>
    <w:rsid w:val="00945108"/>
    <w:rsid w:val="0094765A"/>
    <w:rsid w:val="00951816"/>
    <w:rsid w:val="0095213A"/>
    <w:rsid w:val="00954579"/>
    <w:rsid w:val="00956B74"/>
    <w:rsid w:val="00961107"/>
    <w:rsid w:val="00965543"/>
    <w:rsid w:val="00967780"/>
    <w:rsid w:val="00981D58"/>
    <w:rsid w:val="009854B6"/>
    <w:rsid w:val="009865A5"/>
    <w:rsid w:val="00991DE9"/>
    <w:rsid w:val="00995229"/>
    <w:rsid w:val="00995DAD"/>
    <w:rsid w:val="009960D4"/>
    <w:rsid w:val="009C4EAD"/>
    <w:rsid w:val="009C5673"/>
    <w:rsid w:val="009D4174"/>
    <w:rsid w:val="009D49BC"/>
    <w:rsid w:val="009D73E4"/>
    <w:rsid w:val="009F7B7C"/>
    <w:rsid w:val="00A042D8"/>
    <w:rsid w:val="00A14B9E"/>
    <w:rsid w:val="00A15014"/>
    <w:rsid w:val="00A21917"/>
    <w:rsid w:val="00A21957"/>
    <w:rsid w:val="00A30919"/>
    <w:rsid w:val="00A325D4"/>
    <w:rsid w:val="00A3472E"/>
    <w:rsid w:val="00A370C1"/>
    <w:rsid w:val="00A45484"/>
    <w:rsid w:val="00A51027"/>
    <w:rsid w:val="00A512EA"/>
    <w:rsid w:val="00A53B53"/>
    <w:rsid w:val="00A562B3"/>
    <w:rsid w:val="00A60504"/>
    <w:rsid w:val="00A61190"/>
    <w:rsid w:val="00A61332"/>
    <w:rsid w:val="00A623E8"/>
    <w:rsid w:val="00A65676"/>
    <w:rsid w:val="00A71D5E"/>
    <w:rsid w:val="00A737D6"/>
    <w:rsid w:val="00A831A1"/>
    <w:rsid w:val="00A83BC4"/>
    <w:rsid w:val="00A86B30"/>
    <w:rsid w:val="00A9204E"/>
    <w:rsid w:val="00AA7A66"/>
    <w:rsid w:val="00AB1703"/>
    <w:rsid w:val="00AC3B8C"/>
    <w:rsid w:val="00AD254A"/>
    <w:rsid w:val="00AD2F3A"/>
    <w:rsid w:val="00AD3041"/>
    <w:rsid w:val="00AD6899"/>
    <w:rsid w:val="00AE0A38"/>
    <w:rsid w:val="00AE7EC4"/>
    <w:rsid w:val="00AF0A02"/>
    <w:rsid w:val="00B06517"/>
    <w:rsid w:val="00B110AD"/>
    <w:rsid w:val="00B13E5F"/>
    <w:rsid w:val="00B14DC5"/>
    <w:rsid w:val="00B1B563"/>
    <w:rsid w:val="00B2069A"/>
    <w:rsid w:val="00B305B6"/>
    <w:rsid w:val="00B31C14"/>
    <w:rsid w:val="00B324C7"/>
    <w:rsid w:val="00B361C3"/>
    <w:rsid w:val="00B37F16"/>
    <w:rsid w:val="00B44E86"/>
    <w:rsid w:val="00B50792"/>
    <w:rsid w:val="00B51AB0"/>
    <w:rsid w:val="00B521A0"/>
    <w:rsid w:val="00B54CB9"/>
    <w:rsid w:val="00B5570B"/>
    <w:rsid w:val="00B55F5F"/>
    <w:rsid w:val="00B610A8"/>
    <w:rsid w:val="00B610B3"/>
    <w:rsid w:val="00B647D2"/>
    <w:rsid w:val="00B707C7"/>
    <w:rsid w:val="00B74B8F"/>
    <w:rsid w:val="00B81694"/>
    <w:rsid w:val="00B82BC9"/>
    <w:rsid w:val="00B83042"/>
    <w:rsid w:val="00B83502"/>
    <w:rsid w:val="00B83C3B"/>
    <w:rsid w:val="00B94627"/>
    <w:rsid w:val="00BA1331"/>
    <w:rsid w:val="00BA1D76"/>
    <w:rsid w:val="00BA29C2"/>
    <w:rsid w:val="00BA4030"/>
    <w:rsid w:val="00BA465C"/>
    <w:rsid w:val="00BA6B26"/>
    <w:rsid w:val="00BB0B1C"/>
    <w:rsid w:val="00BB460E"/>
    <w:rsid w:val="00BB6399"/>
    <w:rsid w:val="00BC1009"/>
    <w:rsid w:val="00BC6A45"/>
    <w:rsid w:val="00BD0377"/>
    <w:rsid w:val="00BD1F0E"/>
    <w:rsid w:val="00BD2AD4"/>
    <w:rsid w:val="00BD7BC3"/>
    <w:rsid w:val="00BE073A"/>
    <w:rsid w:val="00BE3A89"/>
    <w:rsid w:val="00BF3A13"/>
    <w:rsid w:val="00BF6B63"/>
    <w:rsid w:val="00BFF41C"/>
    <w:rsid w:val="00C06340"/>
    <w:rsid w:val="00C06D23"/>
    <w:rsid w:val="00C11990"/>
    <w:rsid w:val="00C15802"/>
    <w:rsid w:val="00C17405"/>
    <w:rsid w:val="00C23586"/>
    <w:rsid w:val="00C3704B"/>
    <w:rsid w:val="00C4666D"/>
    <w:rsid w:val="00C46DA9"/>
    <w:rsid w:val="00C5150C"/>
    <w:rsid w:val="00C55B62"/>
    <w:rsid w:val="00C6278E"/>
    <w:rsid w:val="00C62E86"/>
    <w:rsid w:val="00C668F8"/>
    <w:rsid w:val="00C7514D"/>
    <w:rsid w:val="00C93C4F"/>
    <w:rsid w:val="00C94B43"/>
    <w:rsid w:val="00C967A4"/>
    <w:rsid w:val="00CA31E3"/>
    <w:rsid w:val="00CA6357"/>
    <w:rsid w:val="00CB4283"/>
    <w:rsid w:val="00CC0F69"/>
    <w:rsid w:val="00CC4C25"/>
    <w:rsid w:val="00CD2CE9"/>
    <w:rsid w:val="00CD6BC7"/>
    <w:rsid w:val="00CD7A91"/>
    <w:rsid w:val="00CE09E8"/>
    <w:rsid w:val="00CE228C"/>
    <w:rsid w:val="00CE36A1"/>
    <w:rsid w:val="00CF0014"/>
    <w:rsid w:val="00CF780B"/>
    <w:rsid w:val="00D001F8"/>
    <w:rsid w:val="00D076DB"/>
    <w:rsid w:val="00D07BA6"/>
    <w:rsid w:val="00D12A46"/>
    <w:rsid w:val="00D20940"/>
    <w:rsid w:val="00D218D3"/>
    <w:rsid w:val="00D24353"/>
    <w:rsid w:val="00D3024D"/>
    <w:rsid w:val="00D344B8"/>
    <w:rsid w:val="00D36B75"/>
    <w:rsid w:val="00D36EFE"/>
    <w:rsid w:val="00D37A27"/>
    <w:rsid w:val="00D37A55"/>
    <w:rsid w:val="00D42E1A"/>
    <w:rsid w:val="00D52DB0"/>
    <w:rsid w:val="00D54392"/>
    <w:rsid w:val="00D54813"/>
    <w:rsid w:val="00D640A0"/>
    <w:rsid w:val="00D652C4"/>
    <w:rsid w:val="00D73C02"/>
    <w:rsid w:val="00D80FC0"/>
    <w:rsid w:val="00D8426D"/>
    <w:rsid w:val="00D84FC9"/>
    <w:rsid w:val="00D86788"/>
    <w:rsid w:val="00DA002E"/>
    <w:rsid w:val="00DA1E75"/>
    <w:rsid w:val="00DA5A8B"/>
    <w:rsid w:val="00DA62EB"/>
    <w:rsid w:val="00DA71D7"/>
    <w:rsid w:val="00DB32F2"/>
    <w:rsid w:val="00DB6CC5"/>
    <w:rsid w:val="00DE32BD"/>
    <w:rsid w:val="00DF1942"/>
    <w:rsid w:val="00DF1EA9"/>
    <w:rsid w:val="00DF620A"/>
    <w:rsid w:val="00DF6315"/>
    <w:rsid w:val="00E01527"/>
    <w:rsid w:val="00E020A5"/>
    <w:rsid w:val="00E14D3F"/>
    <w:rsid w:val="00E313FF"/>
    <w:rsid w:val="00E31A36"/>
    <w:rsid w:val="00E31D5B"/>
    <w:rsid w:val="00E320E1"/>
    <w:rsid w:val="00E34DB2"/>
    <w:rsid w:val="00E35059"/>
    <w:rsid w:val="00E42419"/>
    <w:rsid w:val="00E543C6"/>
    <w:rsid w:val="00E54EC3"/>
    <w:rsid w:val="00E55803"/>
    <w:rsid w:val="00E602B6"/>
    <w:rsid w:val="00E66622"/>
    <w:rsid w:val="00E67780"/>
    <w:rsid w:val="00E738DC"/>
    <w:rsid w:val="00E75CB9"/>
    <w:rsid w:val="00E76AAD"/>
    <w:rsid w:val="00E90E96"/>
    <w:rsid w:val="00E90F03"/>
    <w:rsid w:val="00E926FD"/>
    <w:rsid w:val="00EA2A2D"/>
    <w:rsid w:val="00EA7BDF"/>
    <w:rsid w:val="00EC05E1"/>
    <w:rsid w:val="00EC081B"/>
    <w:rsid w:val="00ED46B9"/>
    <w:rsid w:val="00EE1C93"/>
    <w:rsid w:val="00EE202C"/>
    <w:rsid w:val="00EE214C"/>
    <w:rsid w:val="00EE3BCF"/>
    <w:rsid w:val="00EF01D3"/>
    <w:rsid w:val="00EF4F30"/>
    <w:rsid w:val="00F01143"/>
    <w:rsid w:val="00F07E1D"/>
    <w:rsid w:val="00F1286B"/>
    <w:rsid w:val="00F13C35"/>
    <w:rsid w:val="00F14ABF"/>
    <w:rsid w:val="00F16384"/>
    <w:rsid w:val="00F22315"/>
    <w:rsid w:val="00F23EB6"/>
    <w:rsid w:val="00F2594D"/>
    <w:rsid w:val="00F26525"/>
    <w:rsid w:val="00F31A1F"/>
    <w:rsid w:val="00F34A5B"/>
    <w:rsid w:val="00F35769"/>
    <w:rsid w:val="00F36C98"/>
    <w:rsid w:val="00F429AC"/>
    <w:rsid w:val="00F43DCC"/>
    <w:rsid w:val="00F454ED"/>
    <w:rsid w:val="00F46037"/>
    <w:rsid w:val="00F47E09"/>
    <w:rsid w:val="00F5752C"/>
    <w:rsid w:val="00F57D06"/>
    <w:rsid w:val="00F6072B"/>
    <w:rsid w:val="00F66044"/>
    <w:rsid w:val="00F70CEB"/>
    <w:rsid w:val="00F76C02"/>
    <w:rsid w:val="00F90C7E"/>
    <w:rsid w:val="00F910E0"/>
    <w:rsid w:val="00FA033F"/>
    <w:rsid w:val="00FB00D2"/>
    <w:rsid w:val="00FB036E"/>
    <w:rsid w:val="00FB761B"/>
    <w:rsid w:val="00FB7BB4"/>
    <w:rsid w:val="00FC0E45"/>
    <w:rsid w:val="00FC33F3"/>
    <w:rsid w:val="00FC3B8A"/>
    <w:rsid w:val="00FC3FDA"/>
    <w:rsid w:val="00FC509D"/>
    <w:rsid w:val="00FD1517"/>
    <w:rsid w:val="00FD6033"/>
    <w:rsid w:val="00FE4657"/>
    <w:rsid w:val="00FE6D35"/>
    <w:rsid w:val="00FE73A5"/>
    <w:rsid w:val="00FF27F7"/>
    <w:rsid w:val="00FF6043"/>
    <w:rsid w:val="00FF7ACF"/>
    <w:rsid w:val="012E6A73"/>
    <w:rsid w:val="01665470"/>
    <w:rsid w:val="01A616FE"/>
    <w:rsid w:val="027CD313"/>
    <w:rsid w:val="02980C02"/>
    <w:rsid w:val="02FF2144"/>
    <w:rsid w:val="03866E03"/>
    <w:rsid w:val="03CCD25C"/>
    <w:rsid w:val="04322F2E"/>
    <w:rsid w:val="044B6F54"/>
    <w:rsid w:val="044D654A"/>
    <w:rsid w:val="04A4B422"/>
    <w:rsid w:val="06498979"/>
    <w:rsid w:val="08569EA9"/>
    <w:rsid w:val="088F937C"/>
    <w:rsid w:val="08A59570"/>
    <w:rsid w:val="08D1852B"/>
    <w:rsid w:val="08E95BAF"/>
    <w:rsid w:val="091DC2CC"/>
    <w:rsid w:val="099F8EBE"/>
    <w:rsid w:val="09D1E4D1"/>
    <w:rsid w:val="0A7D0C8A"/>
    <w:rsid w:val="0B314F0F"/>
    <w:rsid w:val="0B72306D"/>
    <w:rsid w:val="0BB7DB8D"/>
    <w:rsid w:val="0BF87A78"/>
    <w:rsid w:val="0CD4D5A9"/>
    <w:rsid w:val="0DE1246C"/>
    <w:rsid w:val="0DE3BDAD"/>
    <w:rsid w:val="0E17B8AA"/>
    <w:rsid w:val="0EED6BD3"/>
    <w:rsid w:val="0FBBE683"/>
    <w:rsid w:val="0FCF0AA0"/>
    <w:rsid w:val="104ACB6A"/>
    <w:rsid w:val="10D655AE"/>
    <w:rsid w:val="1160BE58"/>
    <w:rsid w:val="11B2B31F"/>
    <w:rsid w:val="12328018"/>
    <w:rsid w:val="12D663D4"/>
    <w:rsid w:val="13DCD549"/>
    <w:rsid w:val="14FBC910"/>
    <w:rsid w:val="14FC52FC"/>
    <w:rsid w:val="1511BDA0"/>
    <w:rsid w:val="15A9752D"/>
    <w:rsid w:val="164C0139"/>
    <w:rsid w:val="16E03E07"/>
    <w:rsid w:val="16F12672"/>
    <w:rsid w:val="175DFB6B"/>
    <w:rsid w:val="179CCE7F"/>
    <w:rsid w:val="17AB03E7"/>
    <w:rsid w:val="17EAA774"/>
    <w:rsid w:val="18B189B5"/>
    <w:rsid w:val="19E2396B"/>
    <w:rsid w:val="19EFFBFA"/>
    <w:rsid w:val="1A376F12"/>
    <w:rsid w:val="1A49F11F"/>
    <w:rsid w:val="1A6A9D57"/>
    <w:rsid w:val="1AB2E6E8"/>
    <w:rsid w:val="1B06E7D4"/>
    <w:rsid w:val="1C0CBC82"/>
    <w:rsid w:val="1C18CD8E"/>
    <w:rsid w:val="1CC36EF1"/>
    <w:rsid w:val="1D8F289D"/>
    <w:rsid w:val="1DDAAB51"/>
    <w:rsid w:val="1E78D046"/>
    <w:rsid w:val="1EAE22AA"/>
    <w:rsid w:val="1ED52BB5"/>
    <w:rsid w:val="1EF8B245"/>
    <w:rsid w:val="1F2667D5"/>
    <w:rsid w:val="1F7CD4A6"/>
    <w:rsid w:val="1FA36093"/>
    <w:rsid w:val="2043671C"/>
    <w:rsid w:val="20813AF8"/>
    <w:rsid w:val="20BEAC36"/>
    <w:rsid w:val="2127CA57"/>
    <w:rsid w:val="21656C50"/>
    <w:rsid w:val="219E1D83"/>
    <w:rsid w:val="220C79F2"/>
    <w:rsid w:val="221323F2"/>
    <w:rsid w:val="229CE3E5"/>
    <w:rsid w:val="2333E5E0"/>
    <w:rsid w:val="2345A8FD"/>
    <w:rsid w:val="236B6D85"/>
    <w:rsid w:val="23D6FC45"/>
    <w:rsid w:val="23E27898"/>
    <w:rsid w:val="2405C277"/>
    <w:rsid w:val="243A776B"/>
    <w:rsid w:val="2480807A"/>
    <w:rsid w:val="253DEB59"/>
    <w:rsid w:val="25951376"/>
    <w:rsid w:val="26C2FA9C"/>
    <w:rsid w:val="26C635CD"/>
    <w:rsid w:val="26DD76A7"/>
    <w:rsid w:val="270211E4"/>
    <w:rsid w:val="279F7B51"/>
    <w:rsid w:val="281BBDBD"/>
    <w:rsid w:val="284177A2"/>
    <w:rsid w:val="28B99CE7"/>
    <w:rsid w:val="29CA5F61"/>
    <w:rsid w:val="2A5B53D6"/>
    <w:rsid w:val="2A9C60D8"/>
    <w:rsid w:val="2B282ABD"/>
    <w:rsid w:val="2C5BC8F4"/>
    <w:rsid w:val="2C90A75D"/>
    <w:rsid w:val="2D7B1C04"/>
    <w:rsid w:val="2DC61E13"/>
    <w:rsid w:val="2E7DB549"/>
    <w:rsid w:val="2EFCF5EB"/>
    <w:rsid w:val="2FE6BA37"/>
    <w:rsid w:val="3019E5AB"/>
    <w:rsid w:val="30962DA9"/>
    <w:rsid w:val="31943AA8"/>
    <w:rsid w:val="31BAF7D3"/>
    <w:rsid w:val="31C3C6E8"/>
    <w:rsid w:val="31FB9487"/>
    <w:rsid w:val="321B03E0"/>
    <w:rsid w:val="3283F240"/>
    <w:rsid w:val="32B08E83"/>
    <w:rsid w:val="3364F51E"/>
    <w:rsid w:val="347AA45A"/>
    <w:rsid w:val="34F3CF95"/>
    <w:rsid w:val="35128449"/>
    <w:rsid w:val="35370611"/>
    <w:rsid w:val="35429B03"/>
    <w:rsid w:val="3547D7C5"/>
    <w:rsid w:val="35638C4F"/>
    <w:rsid w:val="35E70105"/>
    <w:rsid w:val="35F2DA8B"/>
    <w:rsid w:val="367E4EDF"/>
    <w:rsid w:val="36AE47C9"/>
    <w:rsid w:val="36E6ED1F"/>
    <w:rsid w:val="36FD0D78"/>
    <w:rsid w:val="372BE40E"/>
    <w:rsid w:val="3772C62F"/>
    <w:rsid w:val="3789715C"/>
    <w:rsid w:val="37B82115"/>
    <w:rsid w:val="38AD323E"/>
    <w:rsid w:val="38D89D31"/>
    <w:rsid w:val="39665534"/>
    <w:rsid w:val="3AC3DF82"/>
    <w:rsid w:val="3B2BCC7D"/>
    <w:rsid w:val="3D44C5E2"/>
    <w:rsid w:val="3D5CBE23"/>
    <w:rsid w:val="3D8F0595"/>
    <w:rsid w:val="3DF212EA"/>
    <w:rsid w:val="3E209329"/>
    <w:rsid w:val="3E896704"/>
    <w:rsid w:val="3E905F3A"/>
    <w:rsid w:val="3ED49D08"/>
    <w:rsid w:val="3F15E10B"/>
    <w:rsid w:val="3F1D3A20"/>
    <w:rsid w:val="3F308043"/>
    <w:rsid w:val="40294C3D"/>
    <w:rsid w:val="40E13EA4"/>
    <w:rsid w:val="412CF429"/>
    <w:rsid w:val="417DE0A8"/>
    <w:rsid w:val="4261E7C5"/>
    <w:rsid w:val="436293EB"/>
    <w:rsid w:val="43D350FF"/>
    <w:rsid w:val="44159342"/>
    <w:rsid w:val="4447D2D8"/>
    <w:rsid w:val="4449BA9C"/>
    <w:rsid w:val="44C92B5F"/>
    <w:rsid w:val="45023715"/>
    <w:rsid w:val="45DE152E"/>
    <w:rsid w:val="46745B49"/>
    <w:rsid w:val="4696021E"/>
    <w:rsid w:val="47FF7EFD"/>
    <w:rsid w:val="48865AB3"/>
    <w:rsid w:val="488E63E4"/>
    <w:rsid w:val="493D71B8"/>
    <w:rsid w:val="49CCD8C7"/>
    <w:rsid w:val="4A6ED25B"/>
    <w:rsid w:val="4A846244"/>
    <w:rsid w:val="4A8856B3"/>
    <w:rsid w:val="4C7341B0"/>
    <w:rsid w:val="4CA29AE7"/>
    <w:rsid w:val="4D88D616"/>
    <w:rsid w:val="4DDB1FB0"/>
    <w:rsid w:val="4F608A3B"/>
    <w:rsid w:val="4F8D87BD"/>
    <w:rsid w:val="50303521"/>
    <w:rsid w:val="50D3181A"/>
    <w:rsid w:val="50DA2DC2"/>
    <w:rsid w:val="50DB6121"/>
    <w:rsid w:val="51E6FE64"/>
    <w:rsid w:val="527E2267"/>
    <w:rsid w:val="52BE49E8"/>
    <w:rsid w:val="53B2F725"/>
    <w:rsid w:val="548C4A77"/>
    <w:rsid w:val="549D38D1"/>
    <w:rsid w:val="549EEC49"/>
    <w:rsid w:val="551F3C96"/>
    <w:rsid w:val="5539FB3C"/>
    <w:rsid w:val="55AE4F92"/>
    <w:rsid w:val="56816239"/>
    <w:rsid w:val="5782C2F4"/>
    <w:rsid w:val="57F9ECFC"/>
    <w:rsid w:val="581FDD6C"/>
    <w:rsid w:val="582C4069"/>
    <w:rsid w:val="58C3D753"/>
    <w:rsid w:val="58E4C0DE"/>
    <w:rsid w:val="58EC7D92"/>
    <w:rsid w:val="59131327"/>
    <w:rsid w:val="59989A97"/>
    <w:rsid w:val="5A389305"/>
    <w:rsid w:val="5A969D91"/>
    <w:rsid w:val="5AECF993"/>
    <w:rsid w:val="5B457844"/>
    <w:rsid w:val="5B4758AF"/>
    <w:rsid w:val="5D4F9148"/>
    <w:rsid w:val="5DBFE222"/>
    <w:rsid w:val="5DE988C5"/>
    <w:rsid w:val="5E013B54"/>
    <w:rsid w:val="5E4F2FF5"/>
    <w:rsid w:val="5EAD33E8"/>
    <w:rsid w:val="5EC36039"/>
    <w:rsid w:val="5EECF2F8"/>
    <w:rsid w:val="5F095088"/>
    <w:rsid w:val="5F1C8CCF"/>
    <w:rsid w:val="5F5CDDD9"/>
    <w:rsid w:val="5FB92A44"/>
    <w:rsid w:val="6049293F"/>
    <w:rsid w:val="604FD8A5"/>
    <w:rsid w:val="605838DD"/>
    <w:rsid w:val="605DC869"/>
    <w:rsid w:val="6072BEF2"/>
    <w:rsid w:val="60B85D30"/>
    <w:rsid w:val="60DB9B20"/>
    <w:rsid w:val="6172862A"/>
    <w:rsid w:val="62138AB9"/>
    <w:rsid w:val="63D83472"/>
    <w:rsid w:val="64DB0524"/>
    <w:rsid w:val="64E5FA83"/>
    <w:rsid w:val="65367B01"/>
    <w:rsid w:val="6575C478"/>
    <w:rsid w:val="65B49544"/>
    <w:rsid w:val="6617B432"/>
    <w:rsid w:val="66D689FC"/>
    <w:rsid w:val="66E6B556"/>
    <w:rsid w:val="68201A65"/>
    <w:rsid w:val="68543B4D"/>
    <w:rsid w:val="68A2E76B"/>
    <w:rsid w:val="68D0B6B8"/>
    <w:rsid w:val="6977BE20"/>
    <w:rsid w:val="69EA6F39"/>
    <w:rsid w:val="6A132B2B"/>
    <w:rsid w:val="6A2CDC73"/>
    <w:rsid w:val="6A2E9666"/>
    <w:rsid w:val="6A5B7431"/>
    <w:rsid w:val="6A981750"/>
    <w:rsid w:val="6ADCA21F"/>
    <w:rsid w:val="6BE82DFD"/>
    <w:rsid w:val="6BFF1A72"/>
    <w:rsid w:val="6C50A7F4"/>
    <w:rsid w:val="6C576562"/>
    <w:rsid w:val="6C699D6F"/>
    <w:rsid w:val="6CCF9C75"/>
    <w:rsid w:val="6D63E5BD"/>
    <w:rsid w:val="6DD992AD"/>
    <w:rsid w:val="6E41B84A"/>
    <w:rsid w:val="6EEB77B8"/>
    <w:rsid w:val="70791244"/>
    <w:rsid w:val="7099AE68"/>
    <w:rsid w:val="712D35B7"/>
    <w:rsid w:val="7164A15B"/>
    <w:rsid w:val="71BFB36C"/>
    <w:rsid w:val="71E3A212"/>
    <w:rsid w:val="721646D6"/>
    <w:rsid w:val="7270D517"/>
    <w:rsid w:val="73889E61"/>
    <w:rsid w:val="744A29B8"/>
    <w:rsid w:val="74734E9F"/>
    <w:rsid w:val="75673847"/>
    <w:rsid w:val="7577E7EC"/>
    <w:rsid w:val="7583643F"/>
    <w:rsid w:val="76B7572F"/>
    <w:rsid w:val="76CB17BE"/>
    <w:rsid w:val="778A9BB7"/>
    <w:rsid w:val="790F1233"/>
    <w:rsid w:val="7995DE45"/>
    <w:rsid w:val="7A2AC8E7"/>
    <w:rsid w:val="7A717844"/>
    <w:rsid w:val="7AB94C8E"/>
    <w:rsid w:val="7B94332E"/>
    <w:rsid w:val="7CF5BB73"/>
    <w:rsid w:val="7D2F24F0"/>
    <w:rsid w:val="7D37B6E4"/>
    <w:rsid w:val="7D57571B"/>
    <w:rsid w:val="7E1F678B"/>
    <w:rsid w:val="7F85C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99D4"/>
  <w15:chartTrackingRefBased/>
  <w15:docId w15:val="{DD5158D5-2944-43C5-886F-8314DB19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90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526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9960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60D4"/>
  </w:style>
  <w:style w:type="character" w:customStyle="1" w:styleId="eop">
    <w:name w:val="eop"/>
    <w:basedOn w:val="DefaultParagraphFont"/>
    <w:rsid w:val="009960D4"/>
  </w:style>
  <w:style w:type="character" w:customStyle="1" w:styleId="ui-provider">
    <w:name w:val="ui-provider"/>
    <w:basedOn w:val="DefaultParagraphFont"/>
    <w:rsid w:val="0076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epiqprod.service-now.com/sc_req_item.do?sys_id=607e28e1dbbb75106dac1949139619ff&amp;sysparm_record_target=sc_req_item&amp;sysparm_catalog=e0d08b13c3330100c8b837659bba8fb4&amp;sysparm_catalog_view=catalog_Service_Catalo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26950\AppData\Local\Microsoft\Office\16.0\DTS\en-US%7bD7257FC1-9266-4A16-A6B1-286086398EBA%7d\%7bD903CBCD-48BA-4021-A6E5-10E0B1C9B4AD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0AF-A202-4387-A5BA-7C3B25B3BE37}"/>
      </w:docPartPr>
      <w:docPartBody>
        <w:p w:rsidR="008A7581" w:rsidRDefault="008A7581"/>
      </w:docPartBody>
    </w:docPart>
    <w:docPart>
      <w:docPartPr>
        <w:name w:val="D06626CC9F3C4C4E9A311272DF83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DCA2-24C1-4066-9D6B-F07985058889}"/>
      </w:docPartPr>
      <w:docPartBody>
        <w:p w:rsidR="001063F1" w:rsidRDefault="001063F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581"/>
    <w:rsid w:val="000821D9"/>
    <w:rsid w:val="001063F1"/>
    <w:rsid w:val="001F499A"/>
    <w:rsid w:val="002E79BD"/>
    <w:rsid w:val="003658F8"/>
    <w:rsid w:val="00431956"/>
    <w:rsid w:val="0048032B"/>
    <w:rsid w:val="004D30A5"/>
    <w:rsid w:val="006F4581"/>
    <w:rsid w:val="00741A62"/>
    <w:rsid w:val="007E0154"/>
    <w:rsid w:val="008826BA"/>
    <w:rsid w:val="008A7581"/>
    <w:rsid w:val="00B05CB6"/>
    <w:rsid w:val="00BC3A25"/>
    <w:rsid w:val="00BD0025"/>
    <w:rsid w:val="00BD55CB"/>
    <w:rsid w:val="00C96C21"/>
    <w:rsid w:val="00CD2D81"/>
    <w:rsid w:val="00E7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5FF126-3A38-4E85-811F-6031D525FB48}">
  <we:reference id="111faa75-d613-4e79-8d67-182c0697e56c" version="1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778e5220-073a-4f68-a510-42cd58e32137" xsi:nil="true"/>
    <Owner xmlns="778e5220-073a-4f68-a510-42cd58e32137" xsi:nil="true"/>
    <File_x0020_Type0 xmlns="778e5220-073a-4f68-a510-42cd58e32137" xsi:nil="true"/>
    <_dlc_DocIdPersistId xmlns="f8aec8a5-7712-4667-8f4b-34e68b8af368" xsi:nil="true"/>
    <SharedWithUsers xmlns="f8aec8a5-7712-4667-8f4b-34e68b8af368">
      <UserInfo>
        <DisplayName>Kondam, Madhu</DisplayName>
        <AccountId>3758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01D5E8D8CF04A84C1616EA7468F08" ma:contentTypeVersion="1111" ma:contentTypeDescription="Create a new document." ma:contentTypeScope="" ma:versionID="68943830899afb57fff16fa87d9fe2cb">
  <xsd:schema xmlns:xsd="http://www.w3.org/2001/XMLSchema" xmlns:xs="http://www.w3.org/2001/XMLSchema" xmlns:p="http://schemas.microsoft.com/office/2006/metadata/properties" xmlns:ns2="f8aec8a5-7712-4667-8f4b-34e68b8af368" xmlns:ns3="778e5220-073a-4f68-a510-42cd58e32137" targetNamespace="http://schemas.microsoft.com/office/2006/metadata/properties" ma:root="true" ma:fieldsID="1e667cf965b964af53f7859e877e8fdc" ns2:_="" ns3:_="">
    <xsd:import namespace="f8aec8a5-7712-4667-8f4b-34e68b8af368"/>
    <xsd:import namespace="778e5220-073a-4f68-a510-42cd58e3213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wner" minOccurs="0"/>
                <xsd:element ref="ns3:Deliverable" minOccurs="0"/>
                <xsd:element ref="ns3:File_x0020_Type0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ec8a5-7712-4667-8f4b-34e68b8af36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e5220-073a-4f68-a510-42cd58e32137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Process owner" ma:internalName="Owner" ma:readOnly="false">
      <xsd:simpleType>
        <xsd:restriction base="dms:Text">
          <xsd:maxLength value="50"/>
        </xsd:restriction>
      </xsd:simpleType>
    </xsd:element>
    <xsd:element name="Deliverable" ma:index="12" nillable="true" ma:displayName="Deliverable" ma:internalName="Deliverable" ma:readOnly="false">
      <xsd:simpleType>
        <xsd:restriction base="dms:Text">
          <xsd:maxLength value="255"/>
        </xsd:restriction>
      </xsd:simpleType>
    </xsd:element>
    <xsd:element name="File_x0020_Type0" ma:index="13" nillable="true" ma:displayName="File Type" ma:format="Dropdown" ma:internalName="File_x0020_Type0">
      <xsd:simpleType>
        <xsd:restriction base="dms:Choice">
          <xsd:enumeration value="Backup"/>
          <xsd:enumeration value="Best Practices"/>
          <xsd:enumeration value="DailyJobsMonitoring"/>
          <xsd:enumeration value="Checklist"/>
          <xsd:enumeration value="Other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1F34FD-6628-4424-832C-EE5654074AB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04BB0CF-A1B8-4BB3-B990-7094DF07B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778e5220-073a-4f68-a510-42cd58e32137"/>
    <ds:schemaRef ds:uri="f8aec8a5-7712-4667-8f4b-34e68b8af368"/>
  </ds:schemaRefs>
</ds:datastoreItem>
</file>

<file path=customXml/itemProps4.xml><?xml version="1.0" encoding="utf-8"?>
<ds:datastoreItem xmlns:ds="http://schemas.openxmlformats.org/officeDocument/2006/customXml" ds:itemID="{5BD78C05-AEC9-4DF9-B779-FE1C5D953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ec8a5-7712-4667-8f4b-34e68b8af368"/>
    <ds:schemaRef ds:uri="778e5220-073a-4f68-a510-42cd58e32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{D903CBCD-48BA-4021-A6E5-10E0B1C9B4AD}tf02786999_win32</Template>
  <TotalTime>1782</TotalTime>
  <Pages>2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Henely, Davis</dc:creator>
  <cp:keywords/>
  <dc:description/>
  <cp:lastModifiedBy>Prashanth kumar, Runja</cp:lastModifiedBy>
  <cp:revision>26</cp:revision>
  <dcterms:created xsi:type="dcterms:W3CDTF">2022-12-22T12:06:00Z</dcterms:created>
  <dcterms:modified xsi:type="dcterms:W3CDTF">2024-01-17T13:26:00Z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0x01010056401D5E8D8CF04A84C1616EA7468F08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Order">
    <vt:r8>163900</vt:r8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_CopySource">
    <vt:lpwstr>https://epiqsystems3.sharepoint.com/sites/InformationTechnology/DBA/Shared Documents/STANDARDS AND POLICIES/RTT 2021 Upgrade/Post_SQL Migration Tasks_TEMPLATE.docx</vt:lpwstr>
  </property>
</Properties>
</file>